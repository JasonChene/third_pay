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r>
        <w:rPr>
          <w:rFonts w:ascii="Times New Roman" w:hAnsi="Times New Roman" w:eastAsia="Times New Roman"/>
          <w:b/>
          <w:sz w:val="18"/>
        </w:rPr>
        <w:t>_____________________________________</w:t>
      </w: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13" w:lineRule="exact"/>
        <w:rPr>
          <w:rFonts w:ascii="Times New Roman" w:hAnsi="Times New Roman" w:eastAsia="Times New Roman"/>
          <w:sz w:val="24"/>
        </w:rPr>
      </w:pPr>
    </w:p>
    <w:p>
      <w:pPr>
        <w:framePr w:w="0" w:wrap="auto" w:vAnchor="margin" w:hAnchor="text" w:yAlign="inline"/>
        <w:spacing w:line="0" w:lineRule="atLeast"/>
        <w:ind w:firstLine="2891" w:firstLineChars="600"/>
        <w:rPr>
          <w:rFonts w:ascii="宋体" w:hAnsi="宋体" w:eastAsia="宋体"/>
          <w:b/>
          <w:sz w:val="48"/>
        </w:rPr>
      </w:pPr>
      <w:r>
        <w:rPr>
          <w:rFonts w:ascii="宋体" w:hAnsi="宋体" w:eastAsia="宋体"/>
          <w:b/>
          <w:sz w:val="48"/>
        </w:rPr>
        <w:t>商户接口说明书</w:t>
      </w:r>
    </w:p>
    <w:p>
      <w:pPr>
        <w:framePr w:w="0" w:wrap="auto" w:vAnchor="margin" w:hAnchor="text" w:yAlign="inline"/>
        <w:spacing w:line="208" w:lineRule="exact"/>
        <w:rPr>
          <w:rFonts w:ascii="Times New Roman" w:hAnsi="Times New Roman" w:eastAsia="Times New Roman"/>
          <w:sz w:val="24"/>
        </w:rPr>
      </w:pPr>
    </w:p>
    <w:p>
      <w:pPr>
        <w:framePr w:w="0" w:wrap="auto" w:vAnchor="margin" w:hAnchor="text" w:yAlign="inline"/>
        <w:spacing w:line="0" w:lineRule="atLeast"/>
        <w:ind w:left="1040" w:firstLine="2881" w:firstLineChars="600"/>
        <w:rPr>
          <w:rFonts w:ascii="Times New Roman" w:hAnsi="Times New Roman" w:eastAsia="Times New Roman"/>
          <w:b/>
          <w:sz w:val="48"/>
        </w:rPr>
      </w:pPr>
      <w:r>
        <w:rPr>
          <w:rFonts w:ascii="Times New Roman" w:hAnsi="Times New Roman" w:eastAsia="Times New Roman"/>
          <w:b/>
          <w:sz w:val="48"/>
        </w:rPr>
        <w:t>V2.2.2</w:t>
      </w: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r>
        <w:rPr>
          <w:rFonts w:ascii="Times New Roman" w:hAnsi="Times New Roman" w:eastAsia="Times New Roman"/>
          <w:b/>
          <w:sz w:val="48"/>
        </w:rPr>
        <w:drawing>
          <wp:anchor distT="0" distB="0" distL="114300" distR="114300" simplePos="0" relativeHeight="251658240" behindDoc="1" locked="0" layoutInCell="0" allowOverlap="1">
            <wp:simplePos x="0" y="0"/>
            <wp:positionH relativeFrom="column">
              <wp:posOffset>362585</wp:posOffset>
            </wp:positionH>
            <wp:positionV relativeFrom="paragraph">
              <wp:posOffset>50800</wp:posOffset>
            </wp:positionV>
            <wp:extent cx="5274310" cy="18415"/>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4310" cy="18415"/>
                    </a:xfrm>
                    <a:prstGeom prst="rect">
                      <a:avLst/>
                    </a:prstGeom>
                    <a:noFill/>
                    <a:ln w="9525">
                      <a:noFill/>
                    </a:ln>
                  </pic:spPr>
                </pic:pic>
              </a:graphicData>
            </a:graphic>
          </wp:anchor>
        </w:drawing>
      </w: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33" w:lineRule="exact"/>
        <w:rPr>
          <w:rFonts w:ascii="Times New Roman" w:hAnsi="Times New Roman" w:eastAsia="Times New Roman"/>
          <w:sz w:val="24"/>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firstLine="3844" w:firstLineChars="1200"/>
        <w:rPr>
          <w:rFonts w:ascii="宋体" w:hAnsi="宋体" w:eastAsia="宋体"/>
          <w:b/>
          <w:sz w:val="32"/>
        </w:rPr>
      </w:pPr>
      <w:r>
        <w:rPr>
          <w:rFonts w:ascii="PMingLiU-ExtB" w:hAnsi="PMingLiU-ExtB" w:eastAsia="PMingLiU-ExtB"/>
          <w:b/>
          <w:sz w:val="32"/>
        </w:rPr>
        <w:t>201</w:t>
      </w:r>
      <w:r>
        <w:rPr>
          <w:rFonts w:hint="eastAsia" w:ascii="PMingLiU-ExtB" w:hAnsi="PMingLiU-ExtB" w:eastAsia="宋体"/>
          <w:b/>
          <w:sz w:val="32"/>
          <w:lang w:val="en-US" w:eastAsia="zh-CN"/>
        </w:rPr>
        <w:t>7</w:t>
      </w:r>
      <w:r>
        <w:rPr>
          <w:rFonts w:ascii="PMingLiU-ExtB" w:hAnsi="PMingLiU-ExtB" w:eastAsia="PMingLiU-ExtB"/>
          <w:b/>
          <w:sz w:val="32"/>
        </w:rPr>
        <w:t xml:space="preserve"> </w:t>
      </w:r>
      <w:r>
        <w:rPr>
          <w:rFonts w:ascii="宋体" w:hAnsi="宋体" w:eastAsia="宋体"/>
          <w:b/>
          <w:sz w:val="32"/>
        </w:rPr>
        <w:t>年</w:t>
      </w:r>
      <w:r>
        <w:rPr>
          <w:rFonts w:ascii="PMingLiU-ExtB" w:hAnsi="PMingLiU-ExtB" w:eastAsia="PMingLiU-ExtB"/>
          <w:b/>
          <w:sz w:val="32"/>
        </w:rPr>
        <w:t xml:space="preserve"> 12 </w:t>
      </w:r>
      <w:r>
        <w:rPr>
          <w:rFonts w:ascii="宋体" w:hAnsi="宋体" w:eastAsia="宋体"/>
          <w:b/>
          <w:sz w:val="32"/>
        </w:rPr>
        <w:t>月</w:t>
      </w:r>
    </w:p>
    <w:p>
      <w:pPr>
        <w:pStyle w:val="2"/>
        <w:framePr w:w="0" w:wrap="auto" w:vAnchor="margin" w:hAnchor="text" w:yAlign="inline"/>
        <w:jc w:val="center"/>
        <w:rPr>
          <w:rFonts w:ascii="宋体" w:hAnsi="宋体" w:eastAsia="宋体" w:cs="宋体"/>
          <w:b/>
          <w:bCs/>
          <w:lang w:val="zh-TW" w:eastAsia="zh-TW"/>
        </w:rPr>
      </w:pPr>
    </w:p>
    <w:p>
      <w:pPr>
        <w:pStyle w:val="2"/>
        <w:framePr w:w="0" w:wrap="auto" w:vAnchor="margin" w:hAnchor="text" w:yAlign="inline"/>
        <w:jc w:val="center"/>
        <w:rPr>
          <w:rFonts w:ascii="宋体" w:hAnsi="宋体" w:eastAsia="宋体" w:cs="宋体"/>
          <w:b/>
          <w:bCs/>
          <w:lang w:val="zh-TW" w:eastAsia="zh-TW"/>
        </w:rPr>
      </w:pPr>
    </w:p>
    <w:p>
      <w:pPr>
        <w:framePr w:w="0" w:wrap="auto" w:vAnchor="margin" w:hAnchor="text" w:yAlign="inline"/>
        <w:rPr>
          <w:rFonts w:ascii="宋体" w:hAnsi="宋体" w:eastAsia="宋体" w:cs="宋体"/>
          <w:b/>
          <w:bCs/>
          <w:lang w:val="zh-TW" w:eastAsia="zh-TW"/>
        </w:rPr>
      </w:pPr>
    </w:p>
    <w:p>
      <w:pPr>
        <w:framePr w:w="0" w:wrap="auto" w:vAnchor="margin" w:hAnchor="text" w:yAlign="inline"/>
        <w:rPr>
          <w:rFonts w:ascii="宋体" w:hAnsi="宋体" w:eastAsia="宋体" w:cs="宋体"/>
          <w:b/>
          <w:bCs/>
          <w:lang w:val="zh-TW" w:eastAsia="zh-TW"/>
        </w:rPr>
      </w:pPr>
    </w:p>
    <w:p>
      <w:pPr>
        <w:framePr w:w="0" w:wrap="auto" w:vAnchor="margin" w:hAnchor="text" w:yAlign="inline"/>
        <w:rPr>
          <w:rFonts w:ascii="宋体" w:hAnsi="宋体" w:eastAsia="宋体" w:cs="宋体"/>
          <w:b/>
          <w:bCs/>
          <w:lang w:val="zh-TW" w:eastAsia="zh-TW"/>
        </w:rPr>
      </w:pPr>
    </w:p>
    <w:p>
      <w:pPr>
        <w:framePr w:w="0" w:wrap="auto" w:vAnchor="margin" w:hAnchor="text" w:yAlign="inline"/>
        <w:tabs>
          <w:tab w:val="left" w:pos="560"/>
        </w:tabs>
        <w:spacing w:line="0" w:lineRule="atLeast"/>
        <w:ind w:left="180"/>
        <w:rPr>
          <w:rFonts w:ascii="宋体" w:hAnsi="宋体" w:eastAsia="宋体"/>
          <w:b/>
          <w:sz w:val="23"/>
        </w:rPr>
      </w:pPr>
      <w:r>
        <w:rPr>
          <w:rFonts w:ascii="Arial" w:hAnsi="Arial" w:eastAsia="Arial"/>
          <w:b/>
          <w:sz w:val="24"/>
        </w:rPr>
        <w:t>1.</w:t>
      </w:r>
      <w:r>
        <w:rPr>
          <w:rFonts w:ascii="Times New Roman" w:hAnsi="Times New Roman" w:eastAsia="Times New Roman"/>
        </w:rPr>
        <w:tab/>
      </w:r>
      <w:r>
        <w:rPr>
          <w:rFonts w:ascii="宋体" w:hAnsi="宋体" w:eastAsia="宋体"/>
          <w:b/>
          <w:sz w:val="23"/>
        </w:rPr>
        <w:t>目的</w:t>
      </w:r>
    </w:p>
    <w:p>
      <w:pPr>
        <w:framePr w:w="0" w:wrap="auto" w:vAnchor="margin" w:hAnchor="text" w:yAlign="inline"/>
        <w:spacing w:line="187" w:lineRule="exact"/>
        <w:rPr>
          <w:rFonts w:ascii="Times New Roman" w:hAnsi="Times New Roman" w:eastAsia="Times New Roman"/>
        </w:rPr>
      </w:pPr>
    </w:p>
    <w:p>
      <w:pPr>
        <w:framePr w:w="0" w:wrap="auto" w:vAnchor="margin" w:hAnchor="text" w:yAlign="inline"/>
        <w:numPr>
          <w:ilvl w:val="0"/>
          <w:numId w:val="1"/>
        </w:numPr>
        <w:tabs>
          <w:tab w:val="left" w:pos="420"/>
        </w:tabs>
        <w:spacing w:line="239" w:lineRule="auto"/>
        <w:ind w:left="420" w:hanging="240"/>
        <w:jc w:val="both"/>
        <w:rPr>
          <w:rFonts w:ascii="Times New Roman" w:hAnsi="Times New Roman" w:eastAsia="Times New Roman"/>
          <w:sz w:val="21"/>
        </w:rPr>
      </w:pPr>
      <w:r>
        <w:rPr>
          <w:rFonts w:ascii="宋体" w:hAnsi="宋体" w:eastAsia="宋体"/>
          <w:sz w:val="21"/>
        </w:rPr>
        <w:t>为使用支付平台的商城开发者提供指引。</w:t>
      </w:r>
    </w:p>
    <w:p>
      <w:pPr>
        <w:framePr w:w="0" w:wrap="auto" w:vAnchor="margin" w:hAnchor="text" w:yAlign="inline"/>
        <w:spacing w:line="35" w:lineRule="exact"/>
        <w:rPr>
          <w:rFonts w:ascii="Times New Roman" w:hAnsi="Times New Roman" w:eastAsia="Times New Roman"/>
          <w:sz w:val="21"/>
        </w:rPr>
      </w:pPr>
    </w:p>
    <w:p>
      <w:pPr>
        <w:framePr w:w="0" w:wrap="auto" w:vAnchor="margin" w:hAnchor="text" w:yAlign="inline"/>
        <w:numPr>
          <w:ilvl w:val="0"/>
          <w:numId w:val="1"/>
        </w:numPr>
        <w:tabs>
          <w:tab w:val="left" w:pos="420"/>
        </w:tabs>
        <w:spacing w:line="225" w:lineRule="auto"/>
        <w:ind w:left="420" w:hanging="240"/>
        <w:jc w:val="both"/>
        <w:rPr>
          <w:rFonts w:ascii="Times New Roman" w:hAnsi="Times New Roman" w:eastAsia="Times New Roman"/>
          <w:sz w:val="21"/>
        </w:rPr>
      </w:pPr>
      <w:r>
        <w:rPr>
          <w:rFonts w:ascii="宋体" w:hAnsi="宋体" w:eastAsia="宋体"/>
          <w:sz w:val="21"/>
        </w:rPr>
        <w:t>文档的目标读者为技术人员。</w:t>
      </w:r>
    </w:p>
    <w:p>
      <w:pPr>
        <w:framePr w:w="0" w:wrap="auto" w:vAnchor="margin" w:hAnchor="text" w:yAlign="inline"/>
        <w:spacing w:line="237" w:lineRule="exact"/>
        <w:rPr>
          <w:rFonts w:ascii="Times New Roman" w:hAnsi="Times New Roman" w:eastAsia="Times New Roman"/>
        </w:rPr>
      </w:pPr>
    </w:p>
    <w:p>
      <w:pPr>
        <w:framePr w:w="0" w:wrap="auto" w:vAnchor="margin" w:hAnchor="text" w:yAlign="inline"/>
        <w:tabs>
          <w:tab w:val="left" w:pos="560"/>
        </w:tabs>
        <w:spacing w:line="0" w:lineRule="atLeast"/>
        <w:ind w:left="180"/>
        <w:rPr>
          <w:rFonts w:ascii="宋体" w:hAnsi="宋体" w:eastAsia="宋体"/>
          <w:b/>
          <w:sz w:val="23"/>
        </w:rPr>
      </w:pPr>
      <w:r>
        <w:rPr>
          <w:rFonts w:ascii="Arial" w:hAnsi="Arial" w:eastAsia="Arial"/>
          <w:b/>
          <w:sz w:val="24"/>
        </w:rPr>
        <w:t>2.</w:t>
      </w:r>
      <w:r>
        <w:rPr>
          <w:rFonts w:ascii="Times New Roman" w:hAnsi="Times New Roman" w:eastAsia="Times New Roman"/>
        </w:rPr>
        <w:tab/>
      </w:r>
      <w:r>
        <w:rPr>
          <w:rFonts w:ascii="宋体" w:hAnsi="宋体" w:eastAsia="宋体"/>
          <w:b/>
          <w:sz w:val="23"/>
        </w:rPr>
        <w:t>名词解释</w:t>
      </w:r>
    </w:p>
    <w:p>
      <w:pPr>
        <w:framePr w:w="0" w:wrap="auto" w:vAnchor="margin" w:hAnchor="text" w:yAlign="inline"/>
        <w:spacing w:line="202" w:lineRule="exact"/>
        <w:rPr>
          <w:rFonts w:ascii="Times New Roman" w:hAnsi="Times New Roman" w:eastAsia="Times New Roman"/>
        </w:rPr>
      </w:pPr>
    </w:p>
    <w:p>
      <w:pPr>
        <w:framePr w:w="0" w:wrap="auto" w:vAnchor="margin" w:hAnchor="text" w:yAlign="inline"/>
        <w:numPr>
          <w:ilvl w:val="0"/>
          <w:numId w:val="2"/>
        </w:numPr>
        <w:tabs>
          <w:tab w:val="left" w:pos="900"/>
        </w:tabs>
        <w:spacing w:line="239" w:lineRule="auto"/>
        <w:ind w:left="900" w:hanging="720"/>
        <w:jc w:val="both"/>
        <w:rPr>
          <w:rFonts w:ascii="宋体" w:hAnsi="宋体" w:eastAsia="宋体"/>
          <w:b/>
          <w:sz w:val="21"/>
        </w:rPr>
      </w:pPr>
      <w:r>
        <w:rPr>
          <w:rFonts w:ascii="宋体" w:hAnsi="宋体" w:eastAsia="宋体"/>
          <w:b/>
          <w:sz w:val="21"/>
        </w:rPr>
        <w:t>商城</w:t>
      </w:r>
    </w:p>
    <w:p>
      <w:pPr>
        <w:framePr w:w="0" w:wrap="auto" w:vAnchor="margin" w:hAnchor="text" w:yAlign="inline"/>
        <w:spacing w:line="164" w:lineRule="exact"/>
        <w:rPr>
          <w:rFonts w:ascii="Times New Roman" w:hAnsi="Times New Roman" w:eastAsia="Times New Roman"/>
        </w:rPr>
      </w:pPr>
    </w:p>
    <w:p>
      <w:pPr>
        <w:framePr w:w="0" w:wrap="auto" w:vAnchor="margin" w:hAnchor="text" w:yAlign="inline"/>
        <w:spacing w:line="0" w:lineRule="atLeast"/>
        <w:ind w:left="420"/>
        <w:rPr>
          <w:rFonts w:ascii="宋体" w:hAnsi="宋体" w:eastAsia="宋体"/>
          <w:sz w:val="21"/>
        </w:rPr>
      </w:pPr>
      <w:r>
        <w:rPr>
          <w:rFonts w:ascii="宋体" w:hAnsi="宋体" w:eastAsia="宋体"/>
          <w:sz w:val="21"/>
        </w:rPr>
        <w:t>即商户的商务服务提供方式，一般是互联网网站、</w:t>
      </w:r>
      <w:r>
        <w:rPr>
          <w:rFonts w:ascii="Times New Roman" w:hAnsi="Times New Roman" w:eastAsia="Times New Roman"/>
          <w:sz w:val="21"/>
        </w:rPr>
        <w:t>WAP</w:t>
      </w:r>
      <w:r>
        <w:rPr>
          <w:rFonts w:ascii="宋体" w:hAnsi="宋体" w:eastAsia="宋体"/>
          <w:sz w:val="21"/>
        </w:rPr>
        <w:t xml:space="preserve"> 网站、手机客户端等。</w:t>
      </w:r>
    </w:p>
    <w:p>
      <w:pPr>
        <w:framePr w:w="0" w:wrap="auto" w:vAnchor="margin" w:hAnchor="text" w:yAlign="inline"/>
        <w:spacing w:line="266" w:lineRule="exact"/>
        <w:rPr>
          <w:rFonts w:ascii="Times New Roman" w:hAnsi="Times New Roman" w:eastAsia="Times New Roman"/>
        </w:rPr>
      </w:pPr>
    </w:p>
    <w:p>
      <w:pPr>
        <w:framePr w:w="0" w:wrap="auto" w:vAnchor="margin" w:hAnchor="text" w:yAlign="inline"/>
        <w:numPr>
          <w:ilvl w:val="0"/>
          <w:numId w:val="3"/>
        </w:numPr>
        <w:tabs>
          <w:tab w:val="left" w:pos="900"/>
        </w:tabs>
        <w:spacing w:line="239" w:lineRule="auto"/>
        <w:ind w:left="900" w:hanging="720"/>
        <w:jc w:val="both"/>
        <w:rPr>
          <w:rFonts w:ascii="宋体" w:hAnsi="宋体" w:eastAsia="宋体"/>
          <w:b/>
          <w:sz w:val="21"/>
        </w:rPr>
      </w:pPr>
      <w:r>
        <w:rPr>
          <w:rFonts w:ascii="宋体" w:hAnsi="宋体" w:eastAsia="宋体"/>
          <w:b/>
          <w:sz w:val="21"/>
        </w:rPr>
        <w:t>商户</w:t>
      </w:r>
    </w:p>
    <w:p>
      <w:pPr>
        <w:framePr w:w="0" w:wrap="auto" w:vAnchor="margin" w:hAnchor="text" w:yAlign="inline"/>
        <w:spacing w:line="201" w:lineRule="exact"/>
        <w:rPr>
          <w:rFonts w:ascii="Times New Roman" w:hAnsi="Times New Roman" w:eastAsia="Times New Roman"/>
        </w:rPr>
      </w:pPr>
    </w:p>
    <w:p>
      <w:pPr>
        <w:framePr w:w="0" w:wrap="auto" w:vAnchor="margin" w:hAnchor="text" w:yAlign="inline"/>
        <w:spacing w:line="239" w:lineRule="auto"/>
        <w:ind w:right="480" w:firstLine="420"/>
        <w:rPr>
          <w:rFonts w:ascii="宋体" w:hAnsi="宋体" w:eastAsia="宋体"/>
          <w:sz w:val="21"/>
        </w:rPr>
      </w:pPr>
      <w:r>
        <w:rPr>
          <w:rFonts w:ascii="宋体" w:hAnsi="宋体" w:eastAsia="宋体"/>
          <w:sz w:val="21"/>
        </w:rPr>
        <w:t>商户是指在企业或个人在支付平台注册成为商户身份，可能通过支付公司进行收款的角色。商户必须是拥有营业执照的个体经营户或企事业单位。</w:t>
      </w:r>
    </w:p>
    <w:p>
      <w:pPr>
        <w:framePr w:w="0" w:wrap="auto" w:vAnchor="margin" w:hAnchor="text" w:yAlign="inline"/>
        <w:spacing w:line="278" w:lineRule="exact"/>
        <w:rPr>
          <w:rFonts w:ascii="Times New Roman" w:hAnsi="Times New Roman" w:eastAsia="Times New Roman"/>
        </w:rPr>
      </w:pPr>
    </w:p>
    <w:p>
      <w:pPr>
        <w:framePr w:w="0" w:wrap="auto" w:vAnchor="margin" w:hAnchor="text" w:yAlign="inline"/>
        <w:numPr>
          <w:ilvl w:val="0"/>
          <w:numId w:val="4"/>
        </w:numPr>
        <w:tabs>
          <w:tab w:val="left" w:pos="900"/>
        </w:tabs>
        <w:spacing w:line="239" w:lineRule="auto"/>
        <w:ind w:left="900" w:hanging="720"/>
        <w:jc w:val="both"/>
        <w:rPr>
          <w:rFonts w:ascii="宋体" w:hAnsi="宋体" w:eastAsia="宋体"/>
          <w:b/>
          <w:sz w:val="21"/>
        </w:rPr>
      </w:pPr>
      <w:r>
        <w:rPr>
          <w:rFonts w:ascii="宋体" w:hAnsi="宋体" w:eastAsia="宋体"/>
          <w:b/>
          <w:sz w:val="21"/>
        </w:rPr>
        <w:t>支付用户</w:t>
      </w:r>
    </w:p>
    <w:p>
      <w:pPr>
        <w:framePr w:w="0" w:wrap="auto" w:vAnchor="margin" w:hAnchor="text" w:yAlign="inline"/>
        <w:spacing w:line="201" w:lineRule="exact"/>
        <w:rPr>
          <w:rFonts w:ascii="Times New Roman" w:hAnsi="Times New Roman" w:eastAsia="Times New Roman"/>
        </w:rPr>
      </w:pPr>
    </w:p>
    <w:p>
      <w:pPr>
        <w:framePr w:w="0" w:wrap="auto" w:vAnchor="margin" w:hAnchor="text" w:yAlign="inline"/>
        <w:spacing w:line="239" w:lineRule="auto"/>
        <w:ind w:right="480" w:firstLine="420"/>
        <w:rPr>
          <w:rFonts w:ascii="宋体" w:hAnsi="宋体" w:eastAsia="宋体"/>
          <w:sz w:val="21"/>
        </w:rPr>
      </w:pPr>
      <w:r>
        <w:rPr>
          <w:rFonts w:ascii="宋体" w:hAnsi="宋体" w:eastAsia="宋体"/>
          <w:sz w:val="21"/>
        </w:rPr>
        <w:t>支付用户是指在支付平台进行消费支付的角色，可以是个人，也可以是拥有营业执照的个体经营户或企事业单位。</w:t>
      </w:r>
    </w:p>
    <w:p>
      <w:pPr>
        <w:framePr w:w="0" w:wrap="auto" w:vAnchor="margin" w:hAnchor="text" w:yAlign="inline"/>
        <w:spacing w:line="276" w:lineRule="exact"/>
        <w:rPr>
          <w:rFonts w:ascii="Times New Roman" w:hAnsi="Times New Roman" w:eastAsia="Times New Roman"/>
        </w:rPr>
      </w:pPr>
    </w:p>
    <w:p>
      <w:pPr>
        <w:framePr w:w="0" w:wrap="auto" w:vAnchor="margin" w:hAnchor="text" w:yAlign="inline"/>
        <w:numPr>
          <w:ilvl w:val="0"/>
          <w:numId w:val="5"/>
        </w:numPr>
        <w:tabs>
          <w:tab w:val="left" w:pos="900"/>
        </w:tabs>
        <w:spacing w:line="239" w:lineRule="auto"/>
        <w:ind w:left="900" w:hanging="720"/>
        <w:jc w:val="both"/>
        <w:rPr>
          <w:rFonts w:ascii="宋体" w:hAnsi="宋体" w:eastAsia="宋体"/>
          <w:b/>
          <w:sz w:val="21"/>
        </w:rPr>
      </w:pPr>
      <w:r>
        <w:rPr>
          <w:rFonts w:ascii="宋体" w:hAnsi="宋体" w:eastAsia="宋体"/>
          <w:b/>
          <w:sz w:val="21"/>
        </w:rPr>
        <w:t>商品订单号</w:t>
      </w:r>
    </w:p>
    <w:p>
      <w:pPr>
        <w:framePr w:w="0" w:wrap="auto" w:vAnchor="margin" w:hAnchor="text" w:yAlign="inline"/>
        <w:spacing w:line="201" w:lineRule="exact"/>
        <w:rPr>
          <w:rFonts w:ascii="Times New Roman" w:hAnsi="Times New Roman" w:eastAsia="Times New Roman"/>
        </w:rPr>
      </w:pPr>
    </w:p>
    <w:p>
      <w:pPr>
        <w:framePr w:w="0" w:wrap="auto" w:vAnchor="margin" w:hAnchor="text" w:yAlign="inline"/>
        <w:spacing w:line="242" w:lineRule="auto"/>
        <w:ind w:right="480" w:firstLine="420"/>
        <w:rPr>
          <w:rFonts w:ascii="宋体" w:hAnsi="宋体" w:eastAsia="宋体"/>
          <w:sz w:val="21"/>
        </w:rPr>
      </w:pPr>
      <w:r>
        <w:rPr>
          <w:rFonts w:ascii="宋体" w:hAnsi="宋体" w:eastAsia="宋体"/>
          <w:sz w:val="21"/>
        </w:rPr>
        <w:t>商品订单号是商城系统每生成一笔订单会所产生的一个唯一标识该笔订单的号码，商品订单号前几位一般是日期。</w:t>
      </w:r>
    </w:p>
    <w:p>
      <w:pPr>
        <w:framePr w:w="0" w:wrap="auto" w:vAnchor="margin" w:hAnchor="text" w:yAlign="inline"/>
        <w:spacing w:line="200" w:lineRule="exact"/>
        <w:rPr>
          <w:rFonts w:ascii="Times New Roman" w:hAnsi="Times New Roman" w:eastAsia="Times New Roman"/>
        </w:rPr>
      </w:pPr>
    </w:p>
    <w:p>
      <w:pPr>
        <w:framePr w:w="0" w:wrap="auto" w:vAnchor="margin" w:hAnchor="text" w:yAlign="inline"/>
        <w:spacing w:line="212" w:lineRule="exact"/>
        <w:rPr>
          <w:rFonts w:ascii="Times New Roman" w:hAnsi="Times New Roman" w:eastAsia="Times New Roman"/>
        </w:rPr>
      </w:pPr>
    </w:p>
    <w:p>
      <w:pPr>
        <w:framePr w:w="0" w:wrap="auto" w:vAnchor="margin" w:hAnchor="text" w:yAlign="inline"/>
        <w:numPr>
          <w:ilvl w:val="0"/>
          <w:numId w:val="0"/>
        </w:numPr>
        <w:tabs>
          <w:tab w:val="left" w:pos="580"/>
        </w:tabs>
        <w:spacing w:line="0" w:lineRule="atLeast"/>
        <w:ind w:leftChars="0" w:right="0" w:rightChars="0"/>
        <w:jc w:val="both"/>
        <w:rPr>
          <w:rFonts w:ascii="Arial" w:hAnsi="Arial" w:eastAsia="Arial"/>
          <w:b/>
          <w:sz w:val="24"/>
        </w:rPr>
      </w:pPr>
      <w:r>
        <w:rPr>
          <w:rFonts w:ascii="宋体" w:hAnsi="宋体" w:eastAsia="宋体"/>
          <w:b/>
          <w:sz w:val="24"/>
        </w:rPr>
        <w:t>接口开发软件包说明</w:t>
      </w:r>
    </w:p>
    <w:p>
      <w:pPr>
        <w:framePr w:w="0" w:wrap="auto" w:vAnchor="margin" w:hAnchor="text" w:yAlign="inline"/>
        <w:spacing w:line="32" w:lineRule="exact"/>
        <w:rPr>
          <w:rFonts w:ascii="Times New Roman" w:hAnsi="Times New Roman" w:eastAsia="Times New Roman"/>
        </w:rPr>
      </w:pPr>
    </w:p>
    <w:p>
      <w:pPr>
        <w:framePr w:w="0" w:wrap="auto" w:vAnchor="margin" w:hAnchor="text" w:yAlign="inline"/>
        <w:spacing w:line="0" w:lineRule="atLeast"/>
        <w:rPr>
          <w:rFonts w:ascii="宋体" w:hAnsi="宋体" w:eastAsia="宋体"/>
          <w:sz w:val="21"/>
        </w:rPr>
      </w:pPr>
      <w:r>
        <w:rPr>
          <w:rFonts w:ascii="宋体" w:hAnsi="宋体" w:eastAsia="宋体"/>
          <w:sz w:val="21"/>
        </w:rPr>
        <w:t>支付系统提供的接口开发软件包</w:t>
      </w:r>
      <w:r>
        <w:rPr>
          <w:rFonts w:ascii="Times New Roman" w:hAnsi="Times New Roman" w:eastAsia="Times New Roman"/>
          <w:sz w:val="21"/>
        </w:rPr>
        <w:t>(</w:t>
      </w:r>
      <w:r>
        <w:rPr>
          <w:rFonts w:ascii="宋体" w:hAnsi="宋体" w:eastAsia="宋体"/>
          <w:sz w:val="21"/>
        </w:rPr>
        <w:t xml:space="preserve">即 </w:t>
      </w:r>
      <w:r>
        <w:rPr>
          <w:rFonts w:ascii="Times New Roman" w:hAnsi="Times New Roman" w:eastAsia="Times New Roman"/>
          <w:sz w:val="21"/>
        </w:rPr>
        <w:t>demo)</w:t>
      </w:r>
      <w:r>
        <w:rPr>
          <w:rFonts w:ascii="宋体" w:hAnsi="宋体" w:eastAsia="宋体"/>
          <w:sz w:val="21"/>
        </w:rPr>
        <w:t>包含下列文档</w:t>
      </w:r>
    </w:p>
    <w:p>
      <w:pPr>
        <w:framePr w:w="0" w:wrap="auto" w:vAnchor="margin" w:hAnchor="text" w:yAlign="inline"/>
        <w:spacing w:line="0" w:lineRule="atLeast"/>
        <w:rPr>
          <w:rFonts w:ascii="宋体" w:hAnsi="宋体" w:eastAsia="宋体"/>
          <w:sz w:val="21"/>
        </w:rPr>
      </w:pPr>
    </w:p>
    <w:p>
      <w:pPr>
        <w:framePr w:w="0" w:wrap="auto" w:vAnchor="margin" w:hAnchor="text" w:yAlign="inline"/>
        <w:spacing w:line="23" w:lineRule="exact"/>
        <w:rPr>
          <w:rFonts w:ascii="Times New Roman" w:hAnsi="Times New Roman" w:eastAsia="Times New Roman"/>
        </w:rPr>
      </w:pPr>
    </w:p>
    <w:tbl>
      <w:tblPr>
        <w:tblStyle w:val="5"/>
        <w:tblW w:w="8440" w:type="dxa"/>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20"/>
        <w:gridCol w:w="3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2" w:hRule="atLeast"/>
        </w:trPr>
        <w:tc>
          <w:tcPr>
            <w:tcW w:w="4920" w:type="dxa"/>
            <w:tcBorders>
              <w:top w:val="single" w:color="808080" w:sz="8" w:space="0"/>
              <w:left w:val="single" w:color="808080" w:sz="8" w:space="0"/>
              <w:right w:val="single" w:color="808080" w:sz="8" w:space="0"/>
            </w:tcBorders>
            <w:shd w:val="clear" w:color="auto" w:fill="D9D9D9"/>
            <w:vAlign w:val="bottom"/>
          </w:tcPr>
          <w:p>
            <w:pPr>
              <w:framePr w:w="0" w:wrap="auto" w:vAnchor="margin" w:hAnchor="text" w:yAlign="inline"/>
              <w:spacing w:line="204" w:lineRule="exact"/>
              <w:ind w:left="2100"/>
              <w:rPr>
                <w:rFonts w:ascii="宋体" w:hAnsi="宋体" w:eastAsia="宋体"/>
                <w:sz w:val="18"/>
              </w:rPr>
            </w:pPr>
            <w:r>
              <w:rPr>
                <w:rFonts w:ascii="宋体" w:hAnsi="宋体" w:eastAsia="宋体"/>
                <w:sz w:val="18"/>
              </w:rPr>
              <w:t>文件名称</w:t>
            </w:r>
          </w:p>
        </w:tc>
        <w:tc>
          <w:tcPr>
            <w:tcW w:w="3520" w:type="dxa"/>
            <w:tcBorders>
              <w:top w:val="single" w:color="808080" w:sz="8" w:space="0"/>
              <w:right w:val="single" w:color="808080" w:sz="8" w:space="0"/>
            </w:tcBorders>
            <w:shd w:val="clear" w:color="auto" w:fill="D9D9D9"/>
            <w:vAlign w:val="bottom"/>
          </w:tcPr>
          <w:p>
            <w:pPr>
              <w:framePr w:w="0" w:wrap="auto" w:vAnchor="margin" w:hAnchor="text" w:yAlign="inline"/>
              <w:spacing w:line="204" w:lineRule="exact"/>
              <w:ind w:left="1560"/>
              <w:rPr>
                <w:rFonts w:ascii="宋体" w:hAnsi="宋体" w:eastAsia="宋体"/>
                <w:sz w:val="18"/>
              </w:rPr>
            </w:pPr>
            <w:r>
              <w:rPr>
                <w:rFonts w:ascii="宋体" w:hAnsi="宋体" w:eastAsia="宋体"/>
                <w:sz w:val="18"/>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4" w:hRule="atLeast"/>
        </w:trPr>
        <w:tc>
          <w:tcPr>
            <w:tcW w:w="4920" w:type="dxa"/>
            <w:tcBorders>
              <w:left w:val="single" w:color="808080" w:sz="8" w:space="0"/>
              <w:bottom w:val="single" w:color="808080" w:sz="8" w:space="0"/>
              <w:right w:val="single" w:color="808080" w:sz="8" w:space="0"/>
            </w:tcBorders>
            <w:shd w:val="clear" w:color="auto" w:fill="D9D9D9"/>
            <w:vAlign w:val="bottom"/>
          </w:tcPr>
          <w:p>
            <w:pPr>
              <w:framePr w:w="0" w:wrap="auto" w:vAnchor="margin" w:hAnchor="text" w:yAlign="inline"/>
              <w:spacing w:line="0" w:lineRule="atLeast"/>
              <w:rPr>
                <w:rFonts w:ascii="Times New Roman" w:hAnsi="Times New Roman" w:eastAsia="Times New Roman"/>
                <w:sz w:val="19"/>
              </w:rPr>
            </w:pPr>
          </w:p>
        </w:tc>
        <w:tc>
          <w:tcPr>
            <w:tcW w:w="3520" w:type="dxa"/>
            <w:tcBorders>
              <w:bottom w:val="single" w:color="808080" w:sz="8" w:space="0"/>
              <w:right w:val="single" w:color="808080" w:sz="8" w:space="0"/>
            </w:tcBorders>
            <w:shd w:val="clear" w:color="auto" w:fill="D9D9D9"/>
            <w:vAlign w:val="bottom"/>
          </w:tcPr>
          <w:p>
            <w:pPr>
              <w:framePr w:w="0" w:wrap="auto" w:vAnchor="margin" w:hAnchor="text" w:yAlign="inline"/>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1" w:hRule="atLeast"/>
        </w:trPr>
        <w:tc>
          <w:tcPr>
            <w:tcW w:w="4920" w:type="dxa"/>
            <w:tcBorders>
              <w:left w:val="single" w:color="808080" w:sz="8" w:space="0"/>
              <w:right w:val="single" w:color="808080" w:sz="8" w:space="0"/>
            </w:tcBorders>
            <w:shd w:val="clear" w:color="auto" w:fill="auto"/>
            <w:vAlign w:val="bottom"/>
          </w:tcPr>
          <w:p>
            <w:pPr>
              <w:framePr w:w="0" w:wrap="auto" w:vAnchor="margin" w:hAnchor="text" w:yAlign="inline"/>
              <w:spacing w:line="0" w:lineRule="atLeast"/>
              <w:ind w:left="100"/>
              <w:rPr>
                <w:rFonts w:ascii="宋体" w:hAnsi="宋体" w:eastAsia="宋体"/>
                <w:sz w:val="18"/>
              </w:rPr>
            </w:pPr>
            <w:r>
              <w:rPr>
                <w:rFonts w:ascii="宋体" w:hAnsi="宋体" w:eastAsia="宋体"/>
                <w:sz w:val="18"/>
              </w:rPr>
              <w:t>商户接口说明书</w:t>
            </w:r>
          </w:p>
        </w:tc>
        <w:tc>
          <w:tcPr>
            <w:tcW w:w="3520" w:type="dxa"/>
            <w:tcBorders>
              <w:right w:val="single" w:color="808080" w:sz="8" w:space="0"/>
            </w:tcBorders>
            <w:shd w:val="clear" w:color="auto" w:fill="auto"/>
            <w:vAlign w:val="bottom"/>
          </w:tcPr>
          <w:p>
            <w:pPr>
              <w:framePr w:w="0" w:wrap="auto" w:vAnchor="margin" w:hAnchor="text" w:yAlign="inline"/>
              <w:spacing w:line="204" w:lineRule="exact"/>
              <w:ind w:left="60"/>
              <w:rPr>
                <w:rFonts w:ascii="宋体" w:hAnsi="宋体" w:eastAsia="宋体"/>
                <w:sz w:val="18"/>
              </w:rPr>
            </w:pPr>
            <w:r>
              <w:rPr>
                <w:rFonts w:ascii="宋体" w:hAnsi="宋体" w:eastAsia="宋体"/>
                <w:sz w:val="18"/>
              </w:rPr>
              <w:t>接口规格说明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1" w:hRule="atLeast"/>
        </w:trPr>
        <w:tc>
          <w:tcPr>
            <w:tcW w:w="4920" w:type="dxa"/>
            <w:tcBorders>
              <w:left w:val="single" w:color="808080" w:sz="8" w:space="0"/>
              <w:right w:val="single" w:color="808080" w:sz="8" w:space="0"/>
            </w:tcBorders>
            <w:shd w:val="clear" w:color="auto" w:fill="auto"/>
            <w:vAlign w:val="bottom"/>
          </w:tcPr>
          <w:p>
            <w:pPr>
              <w:framePr w:w="0" w:wrap="auto" w:vAnchor="margin" w:hAnchor="text" w:yAlign="inline"/>
              <w:spacing w:line="0" w:lineRule="atLeast"/>
              <w:ind w:left="100"/>
              <w:rPr>
                <w:sz w:val="18"/>
              </w:rPr>
            </w:pPr>
            <w:r>
              <w:rPr>
                <w:rFonts w:hint="eastAsia"/>
                <w:sz w:val="18"/>
              </w:rPr>
              <w:t>pay_php</w:t>
            </w:r>
          </w:p>
        </w:tc>
        <w:tc>
          <w:tcPr>
            <w:tcW w:w="3520" w:type="dxa"/>
            <w:tcBorders>
              <w:right w:val="single" w:color="808080" w:sz="8" w:space="0"/>
            </w:tcBorders>
            <w:shd w:val="clear" w:color="auto" w:fill="auto"/>
            <w:vAlign w:val="bottom"/>
          </w:tcPr>
          <w:p>
            <w:pPr>
              <w:framePr w:w="0" w:wrap="auto" w:vAnchor="margin" w:hAnchor="text" w:yAlign="inline"/>
              <w:spacing w:line="0" w:lineRule="atLeast"/>
              <w:ind w:left="60"/>
              <w:rPr>
                <w:sz w:val="18"/>
              </w:rPr>
            </w:pPr>
            <w:r>
              <w:rPr>
                <w:rFonts w:ascii="宋体" w:hAnsi="宋体" w:eastAsia="宋体"/>
                <w:sz w:val="18"/>
              </w:rPr>
              <w:t xml:space="preserve">商户接口包 </w:t>
            </w:r>
            <w:r>
              <w:rPr>
                <w:sz w:val="18"/>
              </w:rPr>
              <w:t>DEMO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5"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5"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5"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r>
    </w:tbl>
    <w:p>
      <w:pPr>
        <w:pStyle w:val="2"/>
        <w:framePr w:w="0" w:wrap="auto" w:vAnchor="margin" w:hAnchor="text" w:yAlign="inline"/>
        <w:jc w:val="both"/>
        <w:rPr>
          <w:rFonts w:ascii="宋体" w:hAnsi="宋体" w:eastAsia="宋体" w:cs="宋体"/>
          <w:b/>
          <w:bCs/>
          <w:lang w:val="zh-TW" w:eastAsia="zh-TW"/>
        </w:rPr>
      </w:pPr>
    </w:p>
    <w:p>
      <w:pPr>
        <w:pStyle w:val="2"/>
        <w:framePr w:w="0" w:wrap="auto" w:vAnchor="margin" w:hAnchor="text" w:yAlign="inline"/>
        <w:ind w:firstLine="3975" w:firstLineChars="900"/>
        <w:jc w:val="both"/>
      </w:pPr>
      <w:r>
        <w:rPr>
          <w:rFonts w:ascii="宋体" w:hAnsi="宋体" w:eastAsia="宋体" w:cs="宋体"/>
          <w:b/>
          <w:bCs/>
          <w:lang w:val="zh-TW" w:eastAsia="zh-TW"/>
        </w:rPr>
        <w:t>接入接口说明</w:t>
      </w:r>
    </w:p>
    <w:p>
      <w:pPr>
        <w:framePr w:w="0" w:wrap="auto" w:vAnchor="margin" w:hAnchor="text" w:yAlign="inline"/>
      </w:pPr>
    </w:p>
    <w:p>
      <w:pPr>
        <w:pStyle w:val="9"/>
        <w:framePr w:w="0" w:wrap="auto" w:vAnchor="margin" w:hAnchor="text" w:yAlign="inline"/>
      </w:pPr>
      <w:r>
        <w:t>创建订单：</w:t>
      </w:r>
    </w:p>
    <w:p>
      <w:pPr>
        <w:pStyle w:val="10"/>
        <w:framePr w:w="0" w:wrap="auto" w:vAnchor="margin" w:hAnchor="text" w:yAlign="inline"/>
      </w:pPr>
      <w:r>
        <w:t>1.</w:t>
      </w:r>
      <w:r>
        <w:rPr>
          <w:rFonts w:hint="eastAsia" w:eastAsia="Arial Unicode MS"/>
          <w:lang w:val="zh-TW" w:eastAsia="zh-TW"/>
        </w:rPr>
        <w:t>请求方式：</w:t>
      </w:r>
    </w:p>
    <w:p>
      <w:pPr>
        <w:pStyle w:val="10"/>
        <w:framePr w:w="0" w:wrap="auto" w:vAnchor="margin" w:hAnchor="text" w:yAlign="inline"/>
        <w:widowControl w:val="0"/>
        <w:spacing w:line="240" w:lineRule="auto"/>
        <w:ind w:left="110" w:hanging="110"/>
        <w:rPr>
          <w:rFonts w:hint="eastAsia" w:eastAsia="Arial Unicode MS"/>
          <w:lang w:eastAsia="zh-CN"/>
        </w:rPr>
      </w:pPr>
      <w:r>
        <w:rPr>
          <w:rFonts w:hint="eastAsia" w:ascii="Helvetica" w:hAnsi="Helvetica"/>
          <w:lang w:val="zh-TW" w:eastAsia="zh-CN"/>
        </w:rPr>
        <w:t>以</w:t>
      </w:r>
      <w:r>
        <w:rPr>
          <w:rFonts w:ascii="Helvetica" w:hAnsi="Helvetica"/>
          <w:lang w:val="zh-TW" w:eastAsia="zh-TW"/>
        </w:rPr>
        <w:t>GET / POST</w:t>
      </w:r>
      <w:r>
        <w:rPr>
          <w:rFonts w:hint="eastAsia" w:ascii="Helvetica" w:hAnsi="Helvetica"/>
          <w:lang w:val="zh-TW" w:eastAsia="zh-CN"/>
        </w:rPr>
        <w:t>方式提交</w:t>
      </w:r>
    </w:p>
    <w:p>
      <w:pPr>
        <w:pStyle w:val="10"/>
        <w:framePr w:w="0" w:wrap="auto" w:vAnchor="margin" w:hAnchor="text" w:yAlign="inline"/>
      </w:pPr>
      <w:r>
        <w:t>2.</w:t>
      </w:r>
      <w:r>
        <w:rPr>
          <w:rFonts w:hint="eastAsia" w:eastAsia="Arial Unicode MS"/>
          <w:lang w:val="zh-TW" w:eastAsia="zh-TW"/>
        </w:rPr>
        <w:t>提交网址：</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89"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bookmarkStart w:id="0" w:name="_GoBack"/>
            <w:r>
              <w:rPr>
                <w:rStyle w:val="12"/>
                <w:rFonts w:ascii="Helvetica" w:hAnsi="Helvetica" w:eastAsia="Helvetica" w:cs="Helvetica"/>
                <w:u w:val="single"/>
                <w:lang w:val="zh-TW" w:eastAsia="zh-TW"/>
              </w:rPr>
              <w:fldChar w:fldCharType="begin"/>
            </w:r>
            <w:r>
              <w:rPr>
                <w:rStyle w:val="12"/>
                <w:rFonts w:ascii="Helvetica" w:hAnsi="Helvetica" w:eastAsia="Helvetica" w:cs="Helvetica"/>
                <w:u w:val="single"/>
                <w:lang w:val="zh-TW" w:eastAsia="zh-TW"/>
              </w:rPr>
              <w:instrText xml:space="preserve"> HYPERLINK "http://pay.xwtpay.com/apisubmit"</w:instrText>
            </w:r>
            <w:r>
              <w:rPr>
                <w:rStyle w:val="12"/>
                <w:rFonts w:ascii="Helvetica" w:hAnsi="Helvetica" w:eastAsia="Helvetica" w:cs="Helvetica"/>
                <w:u w:val="single"/>
                <w:lang w:val="zh-TW" w:eastAsia="zh-TW"/>
              </w:rPr>
              <w:fldChar w:fldCharType="separate"/>
            </w:r>
            <w:r>
              <w:rPr>
                <w:rStyle w:val="12"/>
                <w:rFonts w:hint="eastAsia" w:ascii="Helvetica" w:hAnsi="Helvetica"/>
                <w:u w:val="single"/>
                <w:lang w:val="zh-TW" w:eastAsia="zh-TW"/>
              </w:rPr>
              <w:t>http://</w:t>
            </w:r>
            <w:r>
              <w:rPr>
                <w:rStyle w:val="12"/>
                <w:rFonts w:hint="eastAsia" w:ascii="Helvetica" w:hAnsi="Helvetica"/>
                <w:u w:val="single"/>
                <w:lang w:val="en-US" w:eastAsia="zh-CN"/>
              </w:rPr>
              <w:t>www.taodll.cn</w:t>
            </w:r>
            <w:r>
              <w:rPr>
                <w:rStyle w:val="12"/>
                <w:rFonts w:ascii="Helvetica" w:hAnsi="Helvetica"/>
                <w:u w:val="single"/>
                <w:lang w:val="zh-TW" w:eastAsia="zh-TW"/>
              </w:rPr>
              <w:t>/</w:t>
            </w:r>
            <w:r>
              <w:rPr>
                <w:rStyle w:val="12"/>
                <w:rFonts w:hint="eastAsia" w:ascii="Helvetica" w:hAnsi="Helvetica"/>
                <w:u w:val="single"/>
                <w:lang w:val="zh-TW" w:eastAsia="zh-TW"/>
              </w:rPr>
              <w:t>gateway</w:t>
            </w:r>
            <w:r>
              <w:fldChar w:fldCharType="end"/>
            </w:r>
            <w:bookmarkEnd w:id="0"/>
          </w:p>
        </w:tc>
      </w:tr>
    </w:tbl>
    <w:p>
      <w:pPr>
        <w:pStyle w:val="10"/>
        <w:framePr w:w="0" w:wrap="auto" w:vAnchor="margin" w:hAnchor="text" w:yAlign="inline"/>
      </w:pPr>
      <w:r>
        <w:t>3.</w:t>
      </w:r>
      <w:r>
        <w:rPr>
          <w:rStyle w:val="11"/>
          <w:rFonts w:hint="eastAsia" w:eastAsia="Arial Unicode MS"/>
          <w:lang w:val="zh-TW" w:eastAsia="zh-TW"/>
        </w:rPr>
        <w:t>参数说明：</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1927"/>
        <w:gridCol w:w="1927"/>
        <w:gridCol w:w="1926"/>
        <w:gridCol w:w="1926"/>
        <w:gridCol w:w="19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471" w:hRule="atLeast"/>
          <w:tblHeader/>
        </w:trPr>
        <w:tc>
          <w:tcPr>
            <w:tcW w:w="1927"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参数名称</w:t>
            </w:r>
          </w:p>
        </w:tc>
        <w:tc>
          <w:tcPr>
            <w:tcW w:w="1927"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变量名</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类型长度</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是否可空</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rPr>
                <w:rFonts w:hint="eastAsia" w:eastAsia="Arial Unicode MS"/>
                <w:lang w:eastAsia="zh-CN"/>
              </w:rPr>
            </w:pPr>
            <w:r>
              <w:rPr>
                <w:rStyle w:val="11"/>
                <w:rFonts w:hint="eastAsia"/>
                <w:lang w:val="zh-TW" w:eastAsia="zh-CN"/>
              </w:rPr>
              <w:t>注释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81" w:hRule="atLeast"/>
        </w:trPr>
        <w:tc>
          <w:tcPr>
            <w:tcW w:w="1927"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版本号</w:t>
            </w:r>
          </w:p>
        </w:tc>
        <w:tc>
          <w:tcPr>
            <w:tcW w:w="1927"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version</w:t>
            </w: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varchar(5)</w:t>
            </w: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默认</w:t>
            </w:r>
            <w:r>
              <w:rPr>
                <w:rStyle w:val="11"/>
                <w:rFonts w:ascii="Helvetica" w:hAnsi="Helvetica"/>
                <w:lang w:val="zh-TW" w:eastAsia="zh-TW"/>
              </w:rPr>
              <w:t xml:space="preserve"> </w:t>
            </w:r>
            <w:r>
              <w:rPr>
                <w:rStyle w:val="11"/>
                <w:rFonts w:ascii="Helvetica" w:hAnsi="Helvetica"/>
                <w:lang w:val="en-US"/>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商户编号</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customerid</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int(8)</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商户后台获取</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商户订单号</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sdorderno</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varchar(20)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715"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订单金额</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total_fee</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decimal(10,2)</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CN" w:eastAsia="zh-CN"/>
              </w:rPr>
              <w:t>精确到小数点后</w:t>
            </w:r>
            <w:r>
              <w:rPr>
                <w:rStyle w:val="11"/>
                <w:lang w:val="zh-TW" w:eastAsia="zh-TW"/>
              </w:rPr>
              <w:t>两位，例如</w:t>
            </w:r>
            <w:r>
              <w:rPr>
                <w:rStyle w:val="11"/>
                <w:rFonts w:ascii="Helvetica" w:hAnsi="Helvetica"/>
                <w:lang w:val="en-US"/>
              </w:rPr>
              <w:t>1</w:t>
            </w:r>
            <w:r>
              <w:rPr>
                <w:rStyle w:val="11"/>
                <w:rFonts w:ascii="Helvetica" w:hAnsi="Helvetica"/>
                <w:lang w:val="zh-CN" w:eastAsia="zh-CN"/>
              </w:rPr>
              <w:t>0</w:t>
            </w:r>
            <w:r>
              <w:rPr>
                <w:rStyle w:val="11"/>
                <w:rFonts w:ascii="Helvetica" w:hAnsi="Helvetica"/>
                <w:lang w:val="en-US"/>
              </w:rPr>
              <w:t>.</w:t>
            </w:r>
            <w:r>
              <w:rPr>
                <w:rStyle w:val="11"/>
                <w:rFonts w:ascii="Helvetica" w:hAnsi="Helvetica"/>
                <w:lang w:val="zh-CN" w:eastAsia="zh-CN"/>
              </w:rPr>
              <w:t>24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支付编号</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paytype</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varchar(10)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详见附录</w:t>
            </w:r>
            <w:r>
              <w:rPr>
                <w:rStyle w:val="11"/>
                <w:rFonts w:ascii="Helvetica" w:hAnsi="Helvetica"/>
                <w:lang w:val="en-US"/>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1135"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银行编号</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bankcode</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varchar(10)</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jc w:val="center"/>
            </w:pPr>
            <w:r>
              <w:rPr>
                <w:rStyle w:val="11"/>
                <w:lang w:val="zh-TW" w:eastAsia="zh-TW"/>
              </w:rPr>
              <w:t>网银直连</w:t>
            </w:r>
            <w:r>
              <w:rPr>
                <w:rStyle w:val="11"/>
                <w:color w:val="FF0000"/>
                <w:lang w:val="zh-TW" w:eastAsia="zh-TW"/>
              </w:rPr>
              <w:t>不可为空</w:t>
            </w:r>
            <w:r>
              <w:rPr>
                <w:rStyle w:val="11"/>
                <w:lang w:val="zh-TW" w:eastAsia="zh-TW"/>
              </w:rPr>
              <w:t>，其他支付方式可为空</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详见附录</w:t>
            </w:r>
            <w:r>
              <w:rPr>
                <w:rStyle w:val="11"/>
                <w:rFonts w:ascii="Helvetica" w:hAnsi="Helvetica"/>
                <w:lang w:val="en-US"/>
              </w:rPr>
              <w:t>2</w:t>
            </w:r>
            <w:r>
              <w:rPr>
                <w:rStyle w:val="11"/>
                <w:rFonts w:hint="eastAsia" w:ascii="Helvetica" w:hAnsi="Helvetica"/>
                <w:lang w:val="en-US" w:eastAsia="zh-CN"/>
              </w:rPr>
              <w:t>，如微信或支付支付请随意填写一个银行编号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异步通知</w:t>
            </w:r>
            <w:r>
              <w:rPr>
                <w:rStyle w:val="11"/>
                <w:rFonts w:ascii="Helvetica" w:hAnsi="Helvetica"/>
                <w:lang w:val="en-US"/>
              </w:rPr>
              <w:t>URL</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notifyurl</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不能带有任何参数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同步跳转</w:t>
            </w:r>
            <w:r>
              <w:rPr>
                <w:rStyle w:val="11"/>
                <w:rFonts w:ascii="Helvetica" w:hAnsi="Helvetica"/>
                <w:lang w:val="en-US"/>
              </w:rPr>
              <w:t>URL</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returnurl</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不能带有任何参数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订单备注说明</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remark</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jc w:val="center"/>
            </w:pPr>
            <w:r>
              <w:rPr>
                <w:rStyle w:val="11"/>
                <w:rFonts w:ascii="Helvetica" w:hAnsi="Helvetica"/>
                <w:lang w:val="en-US"/>
              </w:rPr>
              <w:t>Y</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可为空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1090"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Fonts w:hint="eastAsia" w:eastAsia="Helvetica"/>
              </w:rPr>
              <w:t>获取微信二维码</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Fonts w:ascii="Helvetica" w:hAnsi="Helvetica"/>
              </w:rPr>
              <w:t>get_code</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Fonts w:ascii="Helvetica" w:hAnsi="Helvetica"/>
              </w:rPr>
              <w:t>tinyint(1)</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jc w:val="center"/>
            </w:pPr>
            <w:r>
              <w:rPr>
                <w:rFonts w:ascii="Helvetica" w:hAnsi="Helvetica"/>
              </w:rPr>
              <w:t>Y</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Fonts w:ascii="Helvetica" w:hAnsi="Helvetica"/>
              </w:rPr>
              <w:t>get_code=</w:t>
            </w:r>
            <w:r>
              <w:rPr>
                <w:rFonts w:hint="eastAsia" w:eastAsia="宋体"/>
                <w:lang w:val="en-US" w:eastAsia="zh-CN"/>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md5</w:t>
            </w:r>
            <w:r>
              <w:rPr>
                <w:rStyle w:val="11"/>
                <w:lang w:val="zh-TW" w:eastAsia="zh-TW"/>
              </w:rPr>
              <w:t>签名串</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sign</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varchar(32)</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参照</w:t>
            </w:r>
            <w:r>
              <w:rPr>
                <w:rStyle w:val="11"/>
                <w:rFonts w:ascii="Helvetica" w:hAnsi="Helvetica"/>
                <w:lang w:val="en-US"/>
              </w:rPr>
              <w:t>md5</w:t>
            </w:r>
            <w:r>
              <w:rPr>
                <w:rStyle w:val="11"/>
                <w:lang w:val="zh-TW" w:eastAsia="zh-TW"/>
              </w:rPr>
              <w:t>签名说明</w:t>
            </w:r>
          </w:p>
        </w:tc>
      </w:tr>
    </w:tbl>
    <w:p>
      <w:pPr>
        <w:pStyle w:val="10"/>
        <w:framePr w:w="0" w:wrap="auto" w:vAnchor="margin" w:hAnchor="text" w:yAlign="inline"/>
      </w:pPr>
      <w:r>
        <w:t>4.md5</w:t>
      </w:r>
      <w:r>
        <w:rPr>
          <w:rStyle w:val="11"/>
          <w:rFonts w:hint="eastAsia" w:eastAsia="Arial Unicode MS"/>
          <w:lang w:val="zh-TW" w:eastAsia="zh-TW"/>
        </w:rPr>
        <w:t>签名方法说明：</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1730"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color w:val="3F3F3F"/>
                <w:u w:color="3F3F3F"/>
              </w:rPr>
            </w:pPr>
            <w:r>
              <w:rPr>
                <w:rStyle w:val="11"/>
                <w:rFonts w:ascii="Helvetica" w:hAnsi="Helvetica"/>
                <w:color w:val="3F3F3F"/>
                <w:u w:color="3F3F3F"/>
                <w:lang w:val="en-US"/>
              </w:rPr>
              <w:t>{value}</w:t>
            </w:r>
            <w:r>
              <w:rPr>
                <w:rStyle w:val="11"/>
                <w:color w:val="3F3F3F"/>
                <w:u w:color="3F3F3F"/>
                <w:lang w:val="zh-TW" w:eastAsia="zh-TW"/>
              </w:rPr>
              <w:t>要替换成接收到的值，</w:t>
            </w:r>
            <w:r>
              <w:rPr>
                <w:rStyle w:val="11"/>
                <w:rFonts w:ascii="Helvetica" w:hAnsi="Helvetica"/>
                <w:color w:val="3F3F3F"/>
                <w:u w:color="3F3F3F"/>
                <w:lang w:val="zh-TW" w:eastAsia="zh-TW"/>
              </w:rPr>
              <w:t>{apikey}</w:t>
            </w:r>
            <w:r>
              <w:rPr>
                <w:rStyle w:val="11"/>
                <w:color w:val="3F3F3F"/>
                <w:u w:color="3F3F3F"/>
                <w:lang w:val="zh-TW" w:eastAsia="zh-TW"/>
              </w:rPr>
              <w:t>要替换成平台分配的接入密钥，可在商户后台获取</w:t>
            </w:r>
          </w:p>
          <w:p>
            <w:pPr>
              <w:framePr w:w="0" w:wrap="auto" w:vAnchor="margin" w:hAnchor="text" w:yAlign="inline"/>
              <w:rPr>
                <w:rStyle w:val="11"/>
                <w:lang w:val="zh-TW" w:eastAsia="zh-TW"/>
              </w:rPr>
            </w:pPr>
          </w:p>
          <w:p>
            <w:pPr>
              <w:framePr w:w="0" w:wrap="auto" w:vAnchor="margin" w:hAnchor="text" w:yAlign="inline"/>
            </w:pPr>
            <w:r>
              <w:rPr>
                <w:rStyle w:val="11"/>
                <w:rFonts w:ascii="Helvetica" w:hAnsi="Helvetica"/>
                <w:lang w:val="en-US"/>
              </w:rPr>
              <w:t>version={value}&amp;customerid={value}&amp;total_fee={value}&amp;sdorderno={value}&amp;notifyurl={value}&amp;returnurl={value}&amp;{apikey}</w:t>
            </w:r>
          </w:p>
          <w:p>
            <w:pPr>
              <w:framePr w:w="0" w:wrap="auto" w:vAnchor="margin" w:hAnchor="text" w:yAlign="inline"/>
              <w:rPr>
                <w:rStyle w:val="11"/>
                <w:lang w:val="zh-TW" w:eastAsia="zh-TW"/>
              </w:rPr>
            </w:pPr>
          </w:p>
          <w:p>
            <w:pPr>
              <w:framePr w:w="0" w:wrap="auto" w:vAnchor="margin" w:hAnchor="text" w:yAlign="inline"/>
            </w:pPr>
            <w:r>
              <w:rPr>
                <w:rStyle w:val="11"/>
                <w:color w:val="3F3F3F"/>
                <w:u w:color="3F3F3F"/>
                <w:lang w:val="zh-TW" w:eastAsia="zh-TW"/>
              </w:rPr>
              <w:t>使用</w:t>
            </w:r>
            <w:r>
              <w:rPr>
                <w:rStyle w:val="11"/>
                <w:rFonts w:ascii="Helvetica" w:hAnsi="Helvetica"/>
                <w:color w:val="3F3F3F"/>
                <w:u w:color="3F3F3F"/>
                <w:lang w:val="zh-TW" w:eastAsia="zh-TW"/>
              </w:rPr>
              <w:t>md5</w:t>
            </w:r>
            <w:r>
              <w:rPr>
                <w:rStyle w:val="11"/>
                <w:color w:val="3F3F3F"/>
                <w:u w:color="3F3F3F"/>
                <w:lang w:val="zh-TW" w:eastAsia="zh-TW"/>
              </w:rPr>
              <w:t>签名上面拼接的字符串即可生成小写的</w:t>
            </w:r>
            <w:r>
              <w:rPr>
                <w:rStyle w:val="11"/>
                <w:rFonts w:ascii="Helvetica" w:hAnsi="Helvetica"/>
                <w:color w:val="3F3F3F"/>
                <w:u w:color="3F3F3F"/>
                <w:lang w:val="zh-TW" w:eastAsia="zh-TW"/>
              </w:rPr>
              <w:t>32</w:t>
            </w:r>
            <w:r>
              <w:rPr>
                <w:rStyle w:val="11"/>
                <w:color w:val="3F3F3F"/>
                <w:u w:color="3F3F3F"/>
                <w:lang w:val="zh-TW" w:eastAsia="zh-TW"/>
              </w:rPr>
              <w:t>位密文</w:t>
            </w:r>
          </w:p>
        </w:tc>
      </w:tr>
    </w:tbl>
    <w:p>
      <w:pPr>
        <w:pStyle w:val="10"/>
        <w:framePr w:w="0" w:wrap="auto" w:vAnchor="margin" w:hAnchor="text" w:yAlign="inline"/>
        <w:widowControl w:val="0"/>
        <w:spacing w:line="240" w:lineRule="auto"/>
        <w:ind w:left="216" w:hanging="216"/>
      </w:pPr>
    </w:p>
    <w:p>
      <w:pPr>
        <w:pStyle w:val="9"/>
        <w:framePr w:w="0" w:wrap="auto" w:vAnchor="margin" w:hAnchor="text" w:yAlign="inline"/>
      </w:pPr>
      <w:r>
        <w:t>异步通知回调：</w:t>
      </w:r>
    </w:p>
    <w:p>
      <w:pPr>
        <w:pStyle w:val="10"/>
        <w:framePr w:w="0" w:wrap="auto" w:vAnchor="margin" w:hAnchor="text" w:yAlign="inline"/>
      </w:pPr>
      <w:r>
        <w:t>1.</w:t>
      </w:r>
      <w:r>
        <w:rPr>
          <w:rStyle w:val="11"/>
          <w:rFonts w:hint="eastAsia" w:eastAsia="Arial Unicode MS"/>
          <w:lang w:val="zh-TW" w:eastAsia="zh-TW"/>
        </w:rPr>
        <w:t>通知方式：</w:t>
      </w:r>
    </w:p>
    <w:p>
      <w:pPr>
        <w:pStyle w:val="10"/>
        <w:framePr w:w="0" w:wrap="auto" w:vAnchor="margin" w:hAnchor="text" w:yAlign="inline"/>
        <w:widowControl w:val="0"/>
        <w:spacing w:line="240" w:lineRule="auto"/>
        <w:ind w:left="233" w:leftChars="106" w:firstLine="2" w:firstLineChars="1"/>
        <w:rPr>
          <w:rFonts w:hint="eastAsia" w:eastAsia="Arial Unicode MS"/>
          <w:lang w:eastAsia="zh-CN"/>
        </w:rPr>
      </w:pPr>
      <w:r>
        <w:rPr>
          <w:rFonts w:ascii="Helvetica" w:hAnsi="Helvetica"/>
          <w:lang w:val="zh-TW" w:eastAsia="zh-TW"/>
        </w:rPr>
        <w:t>POST</w:t>
      </w:r>
    </w:p>
    <w:p>
      <w:pPr>
        <w:framePr w:w="0" w:wrap="auto" w:vAnchor="margin" w:hAnchor="text" w:yAlign="inline"/>
      </w:pPr>
    </w:p>
    <w:p>
      <w:pPr>
        <w:pStyle w:val="10"/>
        <w:framePr w:w="0" w:wrap="auto" w:vAnchor="margin" w:hAnchor="text" w:yAlign="inline"/>
      </w:pPr>
      <w:r>
        <w:t>2.</w:t>
      </w:r>
      <w:r>
        <w:rPr>
          <w:rStyle w:val="11"/>
          <w:rFonts w:hint="eastAsia" w:eastAsia="Arial Unicode MS"/>
          <w:lang w:val="zh-TW" w:eastAsia="zh-TW"/>
        </w:rPr>
        <w:t>收到通知回复：</w:t>
      </w:r>
    </w:p>
    <w:p>
      <w:pPr>
        <w:pStyle w:val="10"/>
        <w:framePr w:w="0" w:wrap="auto" w:vAnchor="margin" w:hAnchor="text" w:yAlign="inline"/>
        <w:widowControl w:val="0"/>
        <w:spacing w:line="240" w:lineRule="auto"/>
        <w:ind w:left="216" w:hanging="216"/>
        <w:rPr>
          <w:rFonts w:hint="eastAsia" w:eastAsia="Arial Unicode MS"/>
          <w:lang w:eastAsia="zh-CN"/>
        </w:rPr>
      </w:pPr>
      <w:r>
        <w:rPr>
          <w:rFonts w:hint="eastAsia"/>
          <w:lang w:eastAsia="zh-CN"/>
        </w:rPr>
        <w:t>商户收到通知成功返回</w:t>
      </w:r>
      <w:r>
        <w:rPr>
          <w:rStyle w:val="11"/>
          <w:rFonts w:ascii="Helvetica" w:hAnsi="Helvetica"/>
          <w:lang w:val="zh-TW" w:eastAsia="zh-TW"/>
        </w:rPr>
        <w:t>success</w:t>
      </w:r>
    </w:p>
    <w:p>
      <w:pPr>
        <w:pStyle w:val="10"/>
        <w:framePr w:w="0" w:wrap="auto" w:vAnchor="margin" w:hAnchor="text" w:yAlign="inline"/>
      </w:pPr>
      <w:r>
        <w:t>3.</w:t>
      </w:r>
      <w:r>
        <w:rPr>
          <w:rStyle w:val="11"/>
          <w:rFonts w:hint="eastAsia" w:eastAsia="Arial Unicode MS"/>
          <w:lang w:val="zh-TW" w:eastAsia="zh-TW"/>
        </w:rPr>
        <w:t>参数说明：</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2408"/>
        <w:gridCol w:w="2408"/>
        <w:gridCol w:w="2408"/>
        <w:gridCol w:w="24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471" w:hRule="atLeast"/>
          <w:tblHeader/>
        </w:trPr>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参数名称</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变量名</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类型长度</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rPr>
                <w:rFonts w:hint="eastAsia" w:eastAsia="Arial Unicode MS"/>
                <w:lang w:eastAsia="zh-CN"/>
              </w:rPr>
            </w:pPr>
            <w:r>
              <w:rPr>
                <w:rFonts w:hint="eastAsia"/>
                <w:lang w:eastAsia="zh-CN"/>
              </w:rPr>
              <w:t>注释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77" w:hRule="atLeast"/>
        </w:trPr>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订单状态</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status</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int(1)</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1:</w:t>
            </w:r>
            <w:r>
              <w:rPr>
                <w:rStyle w:val="11"/>
                <w:lang w:val="zh-TW" w:eastAsia="zh-TW"/>
              </w:rPr>
              <w:t>成功，其他失败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商户编号</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customerid</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int(8)</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平台订单号</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sdpayno</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varchar(20)</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商户订单号</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sdorderno</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varchar(20)</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交易金额</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total_fee</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decimal(10,2)</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最多两位小数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支付类型</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paytype</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varchar(20)</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订单备注说明</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remark</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varchar(50)</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原样返回</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md5</w:t>
            </w:r>
            <w:r>
              <w:rPr>
                <w:rStyle w:val="11"/>
                <w:lang w:val="zh-TW" w:eastAsia="zh-TW"/>
              </w:rPr>
              <w:t>验证签名串</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sign</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varchar(32)</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参照签名方法</w:t>
            </w:r>
          </w:p>
        </w:tc>
      </w:tr>
    </w:tbl>
    <w:p>
      <w:pPr>
        <w:pStyle w:val="10"/>
        <w:framePr w:w="0" w:wrap="auto" w:vAnchor="margin" w:hAnchor="text" w:yAlign="inline"/>
      </w:pPr>
      <w:r>
        <w:t>4.md5</w:t>
      </w:r>
      <w:r>
        <w:rPr>
          <w:rStyle w:val="11"/>
          <w:rFonts w:hint="eastAsia" w:eastAsia="Arial Unicode MS"/>
          <w:lang w:val="zh-TW" w:eastAsia="zh-TW"/>
        </w:rPr>
        <w:t>签名方法：</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1730"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color w:val="3F3F3F"/>
                <w:u w:color="3F3F3F"/>
              </w:rPr>
            </w:pPr>
            <w:r>
              <w:rPr>
                <w:rStyle w:val="11"/>
                <w:rFonts w:ascii="Helvetica" w:hAnsi="Helvetica"/>
                <w:color w:val="3F3F3F"/>
                <w:u w:color="3F3F3F"/>
                <w:lang w:val="en-US"/>
              </w:rPr>
              <w:t>{value}</w:t>
            </w:r>
            <w:r>
              <w:rPr>
                <w:rStyle w:val="11"/>
                <w:color w:val="3F3F3F"/>
                <w:u w:color="3F3F3F"/>
                <w:lang w:val="zh-TW" w:eastAsia="zh-TW"/>
              </w:rPr>
              <w:t>要替换成接收到的值，</w:t>
            </w:r>
            <w:r>
              <w:rPr>
                <w:rStyle w:val="11"/>
                <w:rFonts w:ascii="Helvetica" w:hAnsi="Helvetica"/>
                <w:color w:val="3F3F3F"/>
                <w:u w:color="3F3F3F"/>
                <w:lang w:val="zh-TW" w:eastAsia="zh-TW"/>
              </w:rPr>
              <w:t>{apikey}</w:t>
            </w:r>
            <w:r>
              <w:rPr>
                <w:rStyle w:val="11"/>
                <w:color w:val="3F3F3F"/>
                <w:u w:color="3F3F3F"/>
                <w:lang w:val="zh-TW" w:eastAsia="zh-TW"/>
              </w:rPr>
              <w:t>要替换成平台分配的接入密钥，可在商户后台获取</w:t>
            </w:r>
          </w:p>
          <w:p>
            <w:pPr>
              <w:framePr w:w="0" w:wrap="auto" w:vAnchor="margin" w:hAnchor="text" w:yAlign="inline"/>
              <w:rPr>
                <w:rStyle w:val="11"/>
                <w:lang w:val="zh-TW" w:eastAsia="zh-TW"/>
              </w:rPr>
            </w:pPr>
          </w:p>
          <w:p>
            <w:pPr>
              <w:framePr w:w="0" w:wrap="auto" w:vAnchor="margin" w:hAnchor="text" w:yAlign="inline"/>
            </w:pPr>
            <w:r>
              <w:rPr>
                <w:rStyle w:val="11"/>
                <w:rFonts w:ascii="Helvetica" w:hAnsi="Helvetica"/>
                <w:lang w:val="en-US"/>
              </w:rPr>
              <w:t>customerid={value}&amp;status={value}&amp;sdpayno={value}&amp;sdorderno={value}&amp;total_fee={value}&amp;paytype={value}&amp;{apikey}</w:t>
            </w:r>
          </w:p>
          <w:p>
            <w:pPr>
              <w:framePr w:w="0" w:wrap="auto" w:vAnchor="margin" w:hAnchor="text" w:yAlign="inline"/>
              <w:rPr>
                <w:rStyle w:val="11"/>
                <w:lang w:val="zh-TW" w:eastAsia="zh-TW"/>
              </w:rPr>
            </w:pPr>
          </w:p>
          <w:p>
            <w:pPr>
              <w:framePr w:w="0" w:wrap="auto" w:vAnchor="margin" w:hAnchor="text" w:yAlign="inline"/>
            </w:pPr>
            <w:r>
              <w:rPr>
                <w:rStyle w:val="11"/>
                <w:color w:val="3F3F3F"/>
                <w:u w:color="3F3F3F"/>
                <w:lang w:val="zh-TW" w:eastAsia="zh-TW"/>
              </w:rPr>
              <w:t>使用</w:t>
            </w:r>
            <w:r>
              <w:rPr>
                <w:rStyle w:val="11"/>
                <w:rFonts w:ascii="Helvetica" w:hAnsi="Helvetica"/>
                <w:color w:val="3F3F3F"/>
                <w:u w:color="3F3F3F"/>
                <w:lang w:val="zh-TW" w:eastAsia="zh-TW"/>
              </w:rPr>
              <w:t>md5</w:t>
            </w:r>
            <w:r>
              <w:rPr>
                <w:rStyle w:val="11"/>
                <w:color w:val="3F3F3F"/>
                <w:u w:color="3F3F3F"/>
                <w:lang w:val="zh-TW" w:eastAsia="zh-TW"/>
              </w:rPr>
              <w:t>签名上面拼接的字符串即可生成小写的</w:t>
            </w:r>
            <w:r>
              <w:rPr>
                <w:rStyle w:val="11"/>
                <w:rFonts w:ascii="Helvetica" w:hAnsi="Helvetica"/>
                <w:color w:val="3F3F3F"/>
                <w:u w:color="3F3F3F"/>
                <w:lang w:val="zh-TW" w:eastAsia="zh-TW"/>
              </w:rPr>
              <w:t>32</w:t>
            </w:r>
            <w:r>
              <w:rPr>
                <w:rStyle w:val="11"/>
                <w:color w:val="3F3F3F"/>
                <w:u w:color="3F3F3F"/>
                <w:lang w:val="zh-TW" w:eastAsia="zh-TW"/>
              </w:rPr>
              <w:t>位密文</w:t>
            </w:r>
          </w:p>
        </w:tc>
      </w:tr>
    </w:tbl>
    <w:p>
      <w:pPr>
        <w:pStyle w:val="10"/>
        <w:framePr w:w="0" w:wrap="auto" w:vAnchor="margin" w:hAnchor="text" w:yAlign="inline"/>
        <w:widowControl w:val="0"/>
        <w:spacing w:line="240" w:lineRule="auto"/>
        <w:ind w:left="216" w:hanging="216"/>
      </w:pPr>
    </w:p>
    <w:p>
      <w:pPr>
        <w:framePr w:w="0" w:wrap="auto" w:vAnchor="margin" w:hAnchor="text" w:yAlign="inline"/>
      </w:pPr>
    </w:p>
    <w:p>
      <w:pPr>
        <w:framePr w:w="0" w:wrap="auto" w:vAnchor="margin" w:hAnchor="text" w:yAlign="inline"/>
      </w:pPr>
    </w:p>
    <w:p>
      <w:pPr>
        <w:pStyle w:val="9"/>
        <w:framePr w:w="0" w:wrap="auto" w:vAnchor="margin" w:hAnchor="text" w:yAlign="inline"/>
      </w:pPr>
      <w:r>
        <w:t>同步通知跳转：</w:t>
      </w:r>
    </w:p>
    <w:p>
      <w:pPr>
        <w:pStyle w:val="10"/>
        <w:framePr w:w="0" w:wrap="auto" w:vAnchor="margin" w:hAnchor="text" w:yAlign="inline"/>
      </w:pPr>
      <w:r>
        <w:t>1.</w:t>
      </w:r>
      <w:r>
        <w:rPr>
          <w:rStyle w:val="11"/>
          <w:rFonts w:hint="eastAsia" w:eastAsia="Arial Unicode MS"/>
          <w:lang w:val="zh-TW" w:eastAsia="zh-TW"/>
        </w:rPr>
        <w:t>通知方式：</w:t>
      </w:r>
    </w:p>
    <w:p>
      <w:pPr>
        <w:pStyle w:val="10"/>
        <w:framePr w:w="0" w:wrap="auto" w:vAnchor="margin" w:hAnchor="text" w:yAlign="inline"/>
        <w:widowControl w:val="0"/>
        <w:spacing w:line="240" w:lineRule="auto"/>
        <w:ind w:left="255" w:leftChars="116" w:firstLine="145" w:firstLineChars="50"/>
        <w:rPr>
          <w:rFonts w:hint="eastAsia" w:eastAsia="Arial Unicode MS"/>
          <w:lang w:eastAsia="zh-CN"/>
        </w:rPr>
      </w:pPr>
      <w:r>
        <w:rPr>
          <w:rFonts w:ascii="Helvetica" w:hAnsi="Helvetica"/>
          <w:lang w:val="zh-TW" w:eastAsia="zh-TW"/>
        </w:rPr>
        <w:t xml:space="preserve">GET </w:t>
      </w:r>
    </w:p>
    <w:p>
      <w:pPr>
        <w:pStyle w:val="10"/>
        <w:framePr w:w="0" w:wrap="auto" w:vAnchor="margin" w:hAnchor="text" w:yAlign="inline"/>
        <w:widowControl w:val="0"/>
        <w:spacing w:line="240" w:lineRule="auto"/>
        <w:ind w:left="216" w:hanging="216"/>
      </w:pPr>
    </w:p>
    <w:p>
      <w:pPr>
        <w:pStyle w:val="10"/>
        <w:framePr w:w="0" w:wrap="auto" w:vAnchor="margin" w:hAnchor="text" w:yAlign="inline"/>
        <w:widowControl w:val="0"/>
        <w:spacing w:line="240" w:lineRule="auto"/>
        <w:ind w:left="108" w:hanging="108"/>
      </w:pPr>
    </w:p>
    <w:p>
      <w:pPr>
        <w:framePr w:w="0" w:wrap="auto" w:vAnchor="margin" w:hAnchor="text" w:yAlign="inline"/>
      </w:pPr>
    </w:p>
    <w:p>
      <w:pPr>
        <w:pStyle w:val="10"/>
        <w:framePr w:w="0" w:wrap="auto" w:vAnchor="margin" w:hAnchor="text" w:yAlign="inline"/>
      </w:pPr>
      <w:r>
        <w:t>2.</w:t>
      </w:r>
      <w:r>
        <w:rPr>
          <w:rStyle w:val="11"/>
          <w:rFonts w:hint="eastAsia" w:eastAsia="Arial Unicode MS"/>
          <w:lang w:val="zh-TW" w:eastAsia="zh-TW"/>
        </w:rPr>
        <w:t>其他说明：</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35"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r>
              <w:rPr>
                <w:rStyle w:val="11"/>
                <w:lang w:val="zh-TW" w:eastAsia="zh-TW"/>
              </w:rPr>
              <w:t>请不要在同步通知页面处理交易结果，最终结果以异步通知为准。</w:t>
            </w:r>
          </w:p>
        </w:tc>
      </w:tr>
    </w:tbl>
    <w:p>
      <w:pPr>
        <w:pStyle w:val="10"/>
        <w:framePr w:w="0" w:wrap="auto" w:vAnchor="margin" w:hAnchor="text" w:yAlign="inline"/>
        <w:widowControl w:val="0"/>
        <w:spacing w:line="240" w:lineRule="auto"/>
        <w:ind w:left="216" w:hanging="216"/>
      </w:pPr>
    </w:p>
    <w:p>
      <w:pPr>
        <w:pStyle w:val="10"/>
        <w:framePr w:w="0" w:wrap="auto" w:vAnchor="margin" w:hAnchor="text" w:yAlign="inline"/>
        <w:widowControl w:val="0"/>
        <w:spacing w:line="240" w:lineRule="auto"/>
        <w:ind w:left="108" w:hanging="108"/>
      </w:pPr>
    </w:p>
    <w:p>
      <w:pPr>
        <w:framePr w:w="0" w:wrap="auto" w:vAnchor="margin" w:hAnchor="text" w:yAlign="inline"/>
      </w:pPr>
    </w:p>
    <w:p>
      <w:pPr>
        <w:framePr w:w="0" w:wrap="auto" w:vAnchor="margin" w:hAnchor="text" w:yAlign="inline"/>
      </w:pPr>
    </w:p>
    <w:p>
      <w:pPr>
        <w:framePr w:w="0" w:wrap="auto" w:vAnchor="margin" w:hAnchor="text" w:yAlign="inline"/>
      </w:pPr>
    </w:p>
    <w:p>
      <w:pPr>
        <w:pStyle w:val="10"/>
        <w:framePr w:w="0" w:wrap="auto" w:vAnchor="margin" w:hAnchor="text" w:yAlign="inline"/>
      </w:pPr>
      <w:r>
        <w:t>3.</w:t>
      </w:r>
      <w:r>
        <w:rPr>
          <w:rStyle w:val="11"/>
          <w:rFonts w:hint="eastAsia" w:eastAsia="Arial Unicode MS"/>
          <w:lang w:val="zh-TW" w:eastAsia="zh-TW"/>
        </w:rPr>
        <w:t>参数说明：</w:t>
      </w:r>
    </w:p>
    <w:p>
      <w:pPr>
        <w:framePr w:w="0" w:wrap="auto" w:vAnchor="margin" w:hAnchor="text" w:yAlign="inline"/>
      </w:pPr>
      <w:r>
        <w:t>同异步参数说明</w:t>
      </w:r>
    </w:p>
    <w:p>
      <w:pPr>
        <w:framePr w:w="0" w:wrap="auto" w:vAnchor="margin" w:hAnchor="text" w:yAlign="inline"/>
      </w:pPr>
    </w:p>
    <w:p>
      <w:pPr>
        <w:pStyle w:val="10"/>
        <w:framePr w:w="0" w:wrap="auto" w:vAnchor="margin" w:hAnchor="text" w:yAlign="inline"/>
      </w:pPr>
      <w:r>
        <w:t>4.md5</w:t>
      </w:r>
      <w:r>
        <w:rPr>
          <w:rStyle w:val="11"/>
          <w:rFonts w:hint="eastAsia" w:eastAsia="Arial Unicode MS"/>
          <w:lang w:val="zh-TW" w:eastAsia="zh-TW"/>
        </w:rPr>
        <w:t>签名方法：</w:t>
      </w:r>
    </w:p>
    <w:p>
      <w:pPr>
        <w:framePr w:w="0" w:wrap="auto" w:vAnchor="margin" w:hAnchor="text" w:yAlign="inline"/>
      </w:pPr>
      <w:r>
        <w:t>同异步</w:t>
      </w:r>
      <w:r>
        <w:rPr>
          <w:rStyle w:val="11"/>
          <w:rFonts w:ascii="Helvetica" w:hAnsi="Helvetica"/>
          <w:lang w:val="zh-TW" w:eastAsia="zh-TW"/>
        </w:rPr>
        <w:t>md5</w:t>
      </w:r>
      <w:r>
        <w:t>签名方法</w:t>
      </w:r>
    </w:p>
    <w:p>
      <w:pPr>
        <w:framePr w:w="0" w:wrap="auto" w:vAnchor="margin" w:hAnchor="text" w:yAlign="inline"/>
      </w:pPr>
    </w:p>
    <w:p>
      <w:pPr>
        <w:framePr w:w="0" w:wrap="auto" w:vAnchor="margin" w:hAnchor="text" w:yAlign="inline"/>
      </w:pPr>
    </w:p>
    <w:p>
      <w:pPr>
        <w:pStyle w:val="9"/>
        <w:framePr w:w="0" w:wrap="auto" w:vAnchor="margin" w:hAnchor="text" w:yAlign="inline"/>
      </w:pPr>
      <w:r>
        <w:t>订单查询接口：</w:t>
      </w:r>
    </w:p>
    <w:p>
      <w:pPr>
        <w:pStyle w:val="10"/>
        <w:framePr w:w="0" w:wrap="auto" w:vAnchor="margin" w:hAnchor="text" w:yAlign="inline"/>
      </w:pPr>
      <w:r>
        <w:t>1.</w:t>
      </w:r>
      <w:r>
        <w:rPr>
          <w:rStyle w:val="11"/>
          <w:rFonts w:hint="eastAsia" w:eastAsia="Arial Unicode MS"/>
          <w:lang w:val="zh-TW" w:eastAsia="zh-TW"/>
        </w:rPr>
        <w:t>请求方式：</w:t>
      </w:r>
    </w:p>
    <w:p>
      <w:pPr>
        <w:pStyle w:val="10"/>
        <w:framePr w:w="0" w:wrap="auto" w:vAnchor="margin" w:hAnchor="text" w:yAlign="inline"/>
        <w:widowControl w:val="0"/>
        <w:spacing w:line="240" w:lineRule="auto"/>
        <w:ind w:left="110" w:hanging="110"/>
        <w:rPr>
          <w:rFonts w:hint="eastAsia" w:eastAsia="Arial Unicode MS"/>
          <w:lang w:eastAsia="zh-CN"/>
        </w:rPr>
      </w:pPr>
      <w:r>
        <w:rPr>
          <w:rFonts w:hint="eastAsia" w:ascii="Helvetica" w:hAnsi="Helvetica"/>
          <w:lang w:val="zh-TW" w:eastAsia="zh-CN"/>
        </w:rPr>
        <w:t>以</w:t>
      </w:r>
      <w:r>
        <w:rPr>
          <w:rFonts w:ascii="Helvetica" w:hAnsi="Helvetica"/>
          <w:lang w:val="zh-TW" w:eastAsia="zh-TW"/>
        </w:rPr>
        <w:t>GET / POST</w:t>
      </w:r>
      <w:r>
        <w:rPr>
          <w:rFonts w:hint="eastAsia" w:ascii="Helvetica" w:hAnsi="Helvetica"/>
          <w:lang w:val="zh-TW" w:eastAsia="zh-CN"/>
        </w:rPr>
        <w:t>方式提交</w:t>
      </w:r>
    </w:p>
    <w:p>
      <w:pPr>
        <w:framePr w:w="0" w:wrap="auto" w:vAnchor="margin" w:hAnchor="text" w:yAlign="inline"/>
      </w:pPr>
    </w:p>
    <w:p>
      <w:pPr>
        <w:pStyle w:val="10"/>
        <w:framePr w:w="0" w:wrap="auto" w:vAnchor="margin" w:hAnchor="text" w:yAlign="inline"/>
      </w:pPr>
      <w:r>
        <w:t>2.</w:t>
      </w:r>
      <w:r>
        <w:rPr>
          <w:rStyle w:val="11"/>
          <w:rFonts w:hint="eastAsia" w:eastAsia="Arial Unicode MS"/>
          <w:lang w:val="zh-TW" w:eastAsia="zh-TW"/>
        </w:rPr>
        <w:t>请求网址：</w:t>
      </w:r>
    </w:p>
    <w:p>
      <w:pPr>
        <w:framePr w:w="0" w:wrap="auto" w:vAnchor="margin" w:hAnchor="text" w:yAlign="inline"/>
        <w:ind w:firstLine="220" w:firstLineChars="100"/>
      </w:pPr>
      <w:r>
        <w:rPr>
          <w:rStyle w:val="12"/>
          <w:rFonts w:ascii="Helvetica" w:hAnsi="Helvetica" w:eastAsia="Helvetica" w:cs="Helvetica"/>
          <w:u w:val="single"/>
          <w:lang w:val="zh-TW" w:eastAsia="zh-TW"/>
        </w:rPr>
        <w:fldChar w:fldCharType="begin"/>
      </w:r>
      <w:r>
        <w:rPr>
          <w:rStyle w:val="12"/>
          <w:rFonts w:ascii="Helvetica" w:hAnsi="Helvetica" w:eastAsia="Helvetica" w:cs="Helvetica"/>
          <w:u w:val="single"/>
          <w:lang w:val="zh-TW" w:eastAsia="zh-TW"/>
        </w:rPr>
        <w:instrText xml:space="preserve"> HYPERLINK "http://pay.xwtpay.com/apiorderquery"</w:instrText>
      </w:r>
      <w:r>
        <w:rPr>
          <w:rStyle w:val="12"/>
          <w:rFonts w:ascii="Helvetica" w:hAnsi="Helvetica" w:eastAsia="Helvetica" w:cs="Helvetica"/>
          <w:u w:val="single"/>
          <w:lang w:val="zh-TW" w:eastAsia="zh-TW"/>
        </w:rPr>
        <w:fldChar w:fldCharType="separate"/>
      </w:r>
      <w:r>
        <w:rPr>
          <w:rStyle w:val="12"/>
          <w:rFonts w:ascii="Helvetica" w:hAnsi="Helvetica"/>
          <w:u w:val="single"/>
          <w:lang w:val="zh-TW" w:eastAsia="zh-TW"/>
        </w:rPr>
        <w:t>http://</w:t>
      </w:r>
      <w:r>
        <w:rPr>
          <w:rStyle w:val="12"/>
          <w:rFonts w:hint="eastAsia" w:ascii="Helvetica" w:hAnsi="Helvetica"/>
          <w:u w:val="single"/>
          <w:lang w:val="en-US" w:eastAsia="zh-CN"/>
        </w:rPr>
        <w:t>www.taodll.cn</w:t>
      </w:r>
      <w:r>
        <w:rPr>
          <w:rStyle w:val="12"/>
          <w:rFonts w:ascii="Helvetica" w:hAnsi="Helvetica"/>
          <w:u w:val="single"/>
          <w:lang w:val="zh-TW" w:eastAsia="zh-TW"/>
        </w:rPr>
        <w:t>/apiorderquery</w:t>
      </w:r>
      <w:r>
        <w:fldChar w:fldCharType="end"/>
      </w:r>
    </w:p>
    <w:p>
      <w:pPr>
        <w:pStyle w:val="10"/>
        <w:framePr w:w="0" w:wrap="auto" w:vAnchor="margin" w:hAnchor="text" w:yAlign="inline"/>
      </w:pPr>
      <w:r>
        <w:t>3.</w:t>
      </w:r>
      <w:r>
        <w:rPr>
          <w:rStyle w:val="11"/>
          <w:rFonts w:hint="eastAsia" w:eastAsia="Arial Unicode MS"/>
          <w:lang w:val="zh-TW" w:eastAsia="zh-TW"/>
        </w:rPr>
        <w:t>参数说明：</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2408"/>
        <w:gridCol w:w="2408"/>
        <w:gridCol w:w="2408"/>
        <w:gridCol w:w="24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71" w:hRule="atLeast"/>
          <w:tblHeader/>
        </w:trPr>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参数名称</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变量名</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类型长度</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3"/>
              <w:framePr w:w="0" w:wrap="auto" w:vAnchor="margin" w:hAnchor="text" w:yAlign="inline"/>
              <w:spacing w:line="360" w:lineRule="auto"/>
            </w:pPr>
            <w:r>
              <w:rPr>
                <w:rStyle w:val="11"/>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77" w:hRule="atLeast"/>
        </w:trPr>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商户编号</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customerid</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int(8)</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商户订单号</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sdorderno</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varchar(20)</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时间戳</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reqtime</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varchar(14)</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yyyymmddhhmmss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md5</w:t>
            </w:r>
            <w:r>
              <w:rPr>
                <w:rStyle w:val="11"/>
                <w:lang w:val="zh-TW" w:eastAsia="zh-TW"/>
              </w:rPr>
              <w:t>验证签名串</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sign</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varchar(32)</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参照签名方法</w:t>
            </w:r>
          </w:p>
        </w:tc>
      </w:tr>
    </w:tbl>
    <w:p>
      <w:pPr>
        <w:pStyle w:val="10"/>
        <w:framePr w:w="0" w:wrap="auto" w:vAnchor="margin" w:hAnchor="text" w:yAlign="inline"/>
        <w:widowControl w:val="0"/>
        <w:spacing w:line="240" w:lineRule="auto"/>
        <w:ind w:left="216" w:hanging="216"/>
      </w:pPr>
    </w:p>
    <w:p>
      <w:pPr>
        <w:pStyle w:val="10"/>
        <w:framePr w:w="0" w:wrap="auto" w:vAnchor="margin" w:hAnchor="text" w:yAlign="inline"/>
        <w:widowControl w:val="0"/>
        <w:spacing w:line="240" w:lineRule="auto"/>
        <w:ind w:left="108" w:hanging="108"/>
      </w:pPr>
    </w:p>
    <w:p>
      <w:pPr>
        <w:framePr w:w="0" w:wrap="auto" w:vAnchor="margin" w:hAnchor="text" w:yAlign="inline"/>
      </w:pPr>
    </w:p>
    <w:p>
      <w:pPr>
        <w:framePr w:w="0" w:wrap="auto" w:vAnchor="margin" w:hAnchor="text" w:yAlign="inline"/>
      </w:pPr>
    </w:p>
    <w:p>
      <w:pPr>
        <w:pStyle w:val="10"/>
        <w:framePr w:w="0" w:wrap="auto" w:vAnchor="margin" w:hAnchor="text" w:yAlign="inline"/>
      </w:pPr>
      <w:r>
        <w:t>4.md5</w:t>
      </w:r>
      <w:r>
        <w:rPr>
          <w:rStyle w:val="11"/>
          <w:rFonts w:hint="eastAsia" w:eastAsia="Arial Unicode MS"/>
          <w:lang w:val="zh-TW" w:eastAsia="zh-TW"/>
        </w:rPr>
        <w:t>签名方法：</w:t>
      </w: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1470"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color w:val="3F3F3F"/>
                <w:u w:color="3F3F3F"/>
              </w:rPr>
            </w:pPr>
            <w:r>
              <w:rPr>
                <w:rStyle w:val="11"/>
                <w:rFonts w:ascii="Helvetica" w:hAnsi="Helvetica"/>
                <w:color w:val="3F3F3F"/>
                <w:u w:color="3F3F3F"/>
                <w:lang w:val="en-US"/>
              </w:rPr>
              <w:t>{value}</w:t>
            </w:r>
            <w:r>
              <w:rPr>
                <w:rStyle w:val="11"/>
                <w:color w:val="3F3F3F"/>
                <w:u w:color="3F3F3F"/>
                <w:lang w:val="zh-TW" w:eastAsia="zh-TW"/>
              </w:rPr>
              <w:t>要替换成接收到的值，</w:t>
            </w:r>
            <w:r>
              <w:rPr>
                <w:rStyle w:val="11"/>
                <w:rFonts w:ascii="Helvetica" w:hAnsi="Helvetica"/>
                <w:color w:val="3F3F3F"/>
                <w:u w:color="3F3F3F"/>
                <w:lang w:val="zh-TW" w:eastAsia="zh-TW"/>
              </w:rPr>
              <w:t>{apikey}</w:t>
            </w:r>
            <w:r>
              <w:rPr>
                <w:rStyle w:val="11"/>
                <w:color w:val="3F3F3F"/>
                <w:u w:color="3F3F3F"/>
                <w:lang w:val="zh-TW" w:eastAsia="zh-TW"/>
              </w:rPr>
              <w:t>要替换成平台分配的接入密钥，可在商户后台获取</w:t>
            </w:r>
          </w:p>
          <w:p>
            <w:pPr>
              <w:framePr w:w="0" w:wrap="auto" w:vAnchor="margin" w:hAnchor="text" w:yAlign="inline"/>
              <w:rPr>
                <w:rStyle w:val="11"/>
                <w:lang w:val="zh-TW" w:eastAsia="zh-TW"/>
              </w:rPr>
            </w:pPr>
          </w:p>
          <w:p>
            <w:pPr>
              <w:framePr w:w="0" w:wrap="auto" w:vAnchor="margin" w:hAnchor="text" w:yAlign="inline"/>
            </w:pPr>
            <w:r>
              <w:rPr>
                <w:rStyle w:val="11"/>
                <w:rFonts w:ascii="Helvetica" w:hAnsi="Helvetica"/>
                <w:lang w:val="en-US"/>
              </w:rPr>
              <w:t>customerid={value}&amp;sdorderno={value}&amp;</w:t>
            </w:r>
            <w:r>
              <w:rPr>
                <w:rStyle w:val="11"/>
                <w:rFonts w:ascii="Helvetica" w:hAnsi="Helvetica"/>
                <w:lang w:val="zh-TW" w:eastAsia="zh-TW"/>
              </w:rPr>
              <w:t>req</w:t>
            </w:r>
            <w:r>
              <w:rPr>
                <w:rStyle w:val="11"/>
                <w:rFonts w:ascii="Helvetica" w:hAnsi="Helvetica"/>
                <w:lang w:val="en-US"/>
              </w:rPr>
              <w:t>time={value}&amp;{apikey}</w:t>
            </w:r>
          </w:p>
          <w:p>
            <w:pPr>
              <w:framePr w:w="0" w:wrap="auto" w:vAnchor="margin" w:hAnchor="text" w:yAlign="inline"/>
              <w:rPr>
                <w:rStyle w:val="11"/>
                <w:lang w:val="zh-TW" w:eastAsia="zh-TW"/>
              </w:rPr>
            </w:pPr>
          </w:p>
          <w:p>
            <w:pPr>
              <w:framePr w:w="0" w:wrap="auto" w:vAnchor="margin" w:hAnchor="text" w:yAlign="inline"/>
            </w:pPr>
            <w:r>
              <w:rPr>
                <w:rStyle w:val="11"/>
                <w:color w:val="3F3F3F"/>
                <w:u w:color="3F3F3F"/>
                <w:lang w:val="zh-TW" w:eastAsia="zh-TW"/>
              </w:rPr>
              <w:t>使用</w:t>
            </w:r>
            <w:r>
              <w:rPr>
                <w:rStyle w:val="11"/>
                <w:rFonts w:ascii="Helvetica" w:hAnsi="Helvetica"/>
                <w:color w:val="3F3F3F"/>
                <w:u w:color="3F3F3F"/>
                <w:lang w:val="zh-TW" w:eastAsia="zh-TW"/>
              </w:rPr>
              <w:t>md5</w:t>
            </w:r>
            <w:r>
              <w:rPr>
                <w:rStyle w:val="11"/>
                <w:color w:val="3F3F3F"/>
                <w:u w:color="3F3F3F"/>
                <w:lang w:val="zh-TW" w:eastAsia="zh-TW"/>
              </w:rPr>
              <w:t>签名上面拼接的字符串即可生成小写的</w:t>
            </w:r>
            <w:r>
              <w:rPr>
                <w:rStyle w:val="11"/>
                <w:rFonts w:ascii="Helvetica" w:hAnsi="Helvetica"/>
                <w:color w:val="3F3F3F"/>
                <w:u w:color="3F3F3F"/>
                <w:lang w:val="zh-TW" w:eastAsia="zh-TW"/>
              </w:rPr>
              <w:t>32</w:t>
            </w:r>
            <w:r>
              <w:rPr>
                <w:rStyle w:val="11"/>
                <w:color w:val="3F3F3F"/>
                <w:u w:color="3F3F3F"/>
                <w:lang w:val="zh-TW" w:eastAsia="zh-TW"/>
              </w:rPr>
              <w:t>位密文</w:t>
            </w:r>
          </w:p>
        </w:tc>
      </w:tr>
    </w:tbl>
    <w:p>
      <w:pPr>
        <w:pStyle w:val="10"/>
        <w:framePr w:w="0" w:wrap="auto" w:vAnchor="margin" w:hAnchor="text" w:yAlign="inline"/>
        <w:widowControl w:val="0"/>
        <w:spacing w:line="240" w:lineRule="auto"/>
        <w:ind w:left="216" w:hanging="216"/>
      </w:pPr>
    </w:p>
    <w:p>
      <w:pPr>
        <w:pStyle w:val="10"/>
        <w:framePr w:w="0" w:wrap="auto" w:vAnchor="margin" w:hAnchor="text" w:yAlign="inline"/>
        <w:widowControl w:val="0"/>
        <w:spacing w:line="240" w:lineRule="auto"/>
        <w:ind w:left="108" w:hanging="108"/>
      </w:pPr>
    </w:p>
    <w:p>
      <w:pPr>
        <w:framePr w:w="0" w:wrap="auto" w:vAnchor="margin" w:hAnchor="text" w:yAlign="inline"/>
      </w:pPr>
    </w:p>
    <w:p>
      <w:pPr>
        <w:framePr w:w="0" w:wrap="auto" w:vAnchor="margin" w:hAnchor="text" w:yAlign="inline"/>
      </w:pPr>
    </w:p>
    <w:p>
      <w:pPr>
        <w:framePr w:w="0" w:wrap="auto" w:vAnchor="margin" w:hAnchor="text" w:yAlign="inline"/>
      </w:pP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35"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r>
              <w:rPr>
                <w:rStyle w:val="11"/>
                <w:color w:val="FF2C21"/>
                <w:u w:color="FF2C21"/>
                <w:lang w:val="zh-TW" w:eastAsia="zh-TW"/>
              </w:rPr>
              <w:t>只能查询最近三天的订单</w:t>
            </w:r>
          </w:p>
        </w:tc>
      </w:tr>
    </w:tbl>
    <w:p>
      <w:pPr>
        <w:framePr w:w="0" w:wrap="auto" w:vAnchor="margin" w:hAnchor="text" w:yAlign="inline"/>
        <w:widowControl w:val="0"/>
        <w:ind w:left="216" w:hanging="216"/>
      </w:pPr>
    </w:p>
    <w:p>
      <w:pPr>
        <w:framePr w:w="0" w:wrap="auto" w:vAnchor="margin" w:hAnchor="text" w:yAlign="inline"/>
        <w:widowControl w:val="0"/>
        <w:ind w:left="108" w:hanging="108"/>
      </w:pPr>
    </w:p>
    <w:p>
      <w:pPr>
        <w:pStyle w:val="10"/>
        <w:framePr w:w="0" w:wrap="auto" w:vAnchor="margin" w:hAnchor="text" w:yAlign="inline"/>
      </w:pPr>
      <w:r>
        <w:t>5.</w:t>
      </w:r>
      <w:r>
        <w:rPr>
          <w:rStyle w:val="11"/>
          <w:rFonts w:hint="eastAsia" w:eastAsia="Arial Unicode MS"/>
          <w:lang w:val="zh-TW" w:eastAsia="zh-TW"/>
        </w:rPr>
        <w:t>查询结果返回：</w:t>
      </w:r>
    </w:p>
    <w:p>
      <w:pPr>
        <w:framePr w:w="0" w:wrap="auto" w:vAnchor="margin" w:hAnchor="text" w:yAlign="inline"/>
      </w:pP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3247"/>
        <w:gridCol w:w="638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58" w:hRule="atLeast"/>
        </w:trPr>
        <w:tc>
          <w:tcPr>
            <w:tcW w:w="32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返回格式</w:t>
            </w:r>
          </w:p>
        </w:tc>
        <w:tc>
          <w:tcPr>
            <w:tcW w:w="63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json</w:t>
            </w:r>
            <w:r>
              <w:rPr>
                <w:rStyle w:val="11"/>
                <w:lang w:val="zh-TW" w:eastAsia="zh-TW"/>
              </w:rPr>
              <w:t>格式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715" w:hRule="atLeast"/>
        </w:trPr>
        <w:tc>
          <w:tcPr>
            <w:tcW w:w="324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如果订单成功则返回</w:t>
            </w:r>
          </w:p>
        </w:tc>
        <w:tc>
          <w:tcPr>
            <w:tcW w:w="63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{"status":1,"msg":"</w:t>
            </w:r>
            <w:r>
              <w:rPr>
                <w:rStyle w:val="11"/>
                <w:lang w:val="zh-TW" w:eastAsia="zh-TW"/>
              </w:rPr>
              <w:t>成功订单</w:t>
            </w:r>
            <w:r>
              <w:rPr>
                <w:rStyle w:val="11"/>
                <w:rFonts w:ascii="Helvetica" w:hAnsi="Helvetica"/>
                <w:lang w:val="en-US"/>
              </w:rPr>
              <w:t>","sdorderno":"</w:t>
            </w:r>
            <w:r>
              <w:rPr>
                <w:rStyle w:val="11"/>
                <w:lang w:val="zh-TW" w:eastAsia="zh-TW"/>
              </w:rPr>
              <w:t>商户订单号</w:t>
            </w:r>
            <w:r>
              <w:rPr>
                <w:rStyle w:val="11"/>
                <w:rFonts w:ascii="Helvetica" w:hAnsi="Helvetica"/>
                <w:lang w:val="en-US"/>
              </w:rPr>
              <w:t>","total_fee":"</w:t>
            </w:r>
            <w:r>
              <w:rPr>
                <w:rStyle w:val="11"/>
                <w:lang w:val="zh-TW" w:eastAsia="zh-TW"/>
              </w:rPr>
              <w:t>订单金额</w:t>
            </w:r>
            <w:r>
              <w:rPr>
                <w:rStyle w:val="11"/>
                <w:rFonts w:ascii="Helvetica" w:hAnsi="Helvetica"/>
                <w:lang w:val="en-US"/>
              </w:rPr>
              <w:t>","sdpayno":"</w:t>
            </w:r>
            <w:r>
              <w:rPr>
                <w:rStyle w:val="11"/>
                <w:lang w:val="zh-TW" w:eastAsia="zh-TW"/>
              </w:rPr>
              <w:t>平台订单号</w:t>
            </w:r>
            <w:r>
              <w:rPr>
                <w:rStyle w:val="11"/>
                <w:rFonts w:ascii="Helvetica" w:hAnsi="Helvetica"/>
                <w:lang w:val="en-US"/>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58" w:hRule="atLeast"/>
        </w:trPr>
        <w:tc>
          <w:tcPr>
            <w:tcW w:w="32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lang w:val="zh-TW" w:eastAsia="zh-TW"/>
              </w:rPr>
              <w:t>如果订单未付款或失败则返回</w:t>
            </w:r>
          </w:p>
        </w:tc>
        <w:tc>
          <w:tcPr>
            <w:tcW w:w="63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4"/>
              <w:framePr w:w="0" w:wrap="auto" w:vAnchor="margin" w:hAnchor="text" w:yAlign="inline"/>
              <w:spacing w:line="360" w:lineRule="auto"/>
            </w:pPr>
            <w:r>
              <w:rPr>
                <w:rStyle w:val="11"/>
                <w:rFonts w:ascii="Helvetica" w:hAnsi="Helvetica"/>
                <w:lang w:val="en-US"/>
              </w:rPr>
              <w:t>{"status":0,"msg":"</w:t>
            </w:r>
            <w:r>
              <w:rPr>
                <w:rStyle w:val="11"/>
                <w:lang w:val="zh-TW" w:eastAsia="zh-TW"/>
              </w:rPr>
              <w:t>失败订单</w:t>
            </w:r>
            <w:r>
              <w:rPr>
                <w:rStyle w:val="11"/>
                <w:rFonts w:ascii="Helvetica" w:hAnsi="Helvetica"/>
                <w:lang w:val="en-US"/>
              </w:rPr>
              <w:t>"}</w:t>
            </w:r>
          </w:p>
        </w:tc>
      </w:tr>
    </w:tbl>
    <w:p>
      <w:pPr>
        <w:framePr w:w="0" w:wrap="auto" w:vAnchor="margin" w:hAnchor="text" w:yAlign="inline"/>
        <w:widowControl w:val="0"/>
        <w:ind w:left="216" w:hanging="216"/>
      </w:pPr>
    </w:p>
    <w:p>
      <w:pPr>
        <w:framePr w:w="0" w:wrap="auto" w:vAnchor="margin" w:hAnchor="text" w:yAlign="inline"/>
        <w:widowControl w:val="0"/>
        <w:ind w:left="108" w:hanging="108"/>
      </w:pPr>
    </w:p>
    <w:p>
      <w:pPr>
        <w:framePr w:w="0" w:wrap="auto" w:vAnchor="margin" w:hAnchor="text" w:yAlign="inline"/>
      </w:pPr>
    </w:p>
    <w:p>
      <w:pPr>
        <w:pStyle w:val="9"/>
        <w:framePr w:w="0" w:wrap="auto" w:vAnchor="margin" w:hAnchor="text" w:yAlign="inline"/>
      </w:pPr>
    </w:p>
    <w:p>
      <w:pPr>
        <w:pStyle w:val="9"/>
        <w:framePr w:w="0" w:wrap="auto" w:vAnchor="margin" w:hAnchor="text" w:yAlign="inline"/>
      </w:pPr>
      <w:r>
        <w:t>附录</w:t>
      </w:r>
      <w:r>
        <w:rPr>
          <w:rStyle w:val="11"/>
          <w:rFonts w:ascii="Helvetica" w:hAnsi="Helvetica"/>
          <w:b/>
          <w:bCs/>
          <w:lang w:val="zh-TW" w:eastAsia="zh-TW"/>
        </w:rPr>
        <w:t>1</w:t>
      </w:r>
      <w:r>
        <w:t>：</w:t>
      </w:r>
    </w:p>
    <w:p>
      <w:pPr>
        <w:pStyle w:val="16"/>
        <w:framePr w:w="0" w:wrap="auto" w:vAnchor="margin" w:hAnchor="text" w:yAlign="inline"/>
      </w:pPr>
      <w:r>
        <w:t>paytype</w:t>
      </w:r>
      <w:r>
        <w:rPr>
          <w:rStyle w:val="11"/>
          <w:rFonts w:hint="eastAsia" w:eastAsia="Arial Unicode MS"/>
          <w:b w:val="0"/>
          <w:bCs w:val="0"/>
          <w:lang w:val="zh-TW" w:eastAsia="zh-TW"/>
        </w:rPr>
        <w:t>参数值说明</w:t>
      </w:r>
    </w:p>
    <w:p>
      <w:pPr>
        <w:framePr w:w="0" w:wrap="auto" w:vAnchor="margin" w:hAnchor="text" w:yAlign="inline"/>
      </w:pP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4816"/>
        <w:gridCol w:w="481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298" w:hRule="atLeast"/>
          <w:tblHeader/>
        </w:trPr>
        <w:tc>
          <w:tcPr>
            <w:tcW w:w="481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13"/>
              <w:framePr w:w="0" w:wrap="auto" w:vAnchor="margin" w:hAnchor="text" w:yAlign="inline"/>
            </w:pPr>
            <w:r>
              <w:rPr>
                <w:rStyle w:val="11"/>
                <w:lang w:val="zh-TW" w:eastAsia="zh-TW"/>
              </w:rPr>
              <w:t>支付方式名称</w:t>
            </w:r>
          </w:p>
        </w:tc>
        <w:tc>
          <w:tcPr>
            <w:tcW w:w="481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13"/>
              <w:framePr w:w="0" w:wrap="auto" w:vAnchor="margin" w:hAnchor="text" w:yAlign="inline"/>
            </w:pPr>
            <w:r>
              <w:rPr>
                <w:rStyle w:val="11"/>
                <w:lang w:val="zh-TW" w:eastAsia="zh-TW"/>
              </w:rPr>
              <w:t>支付编号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08" w:hRule="atLeast"/>
        </w:trPr>
        <w:tc>
          <w:tcPr>
            <w:tcW w:w="481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支付宝</w:t>
            </w:r>
          </w:p>
        </w:tc>
        <w:tc>
          <w:tcPr>
            <w:tcW w:w="481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alipay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财付通</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tenpay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微信扫码</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weixin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微信</w:t>
            </w:r>
            <w:r>
              <w:rPr>
                <w:rStyle w:val="11"/>
                <w:rFonts w:hint="eastAsia"/>
                <w:lang w:val="zh-TW" w:eastAsia="zh-CN"/>
              </w:rPr>
              <w:t>公众号</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gzhpay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rPr>
                <w:rStyle w:val="11"/>
                <w:rFonts w:hint="eastAsia" w:eastAsia="Arial Unicode MS"/>
                <w:lang w:val="zh-TW" w:eastAsia="zh-CN"/>
              </w:rPr>
            </w:pPr>
            <w:r>
              <w:rPr>
                <w:rStyle w:val="11"/>
                <w:rFonts w:hint="eastAsia"/>
                <w:lang w:val="zh-TW" w:eastAsia="zh-CN"/>
              </w:rPr>
              <w:t>微信</w:t>
            </w:r>
            <w:r>
              <w:rPr>
                <w:rStyle w:val="11"/>
                <w:rFonts w:hint="eastAsia"/>
                <w:lang w:val="en-US" w:eastAsia="zh-CN"/>
              </w:rPr>
              <w:t>H5</w:t>
            </w:r>
          </w:p>
        </w:tc>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rPr>
                <w:rStyle w:val="11"/>
                <w:rFonts w:hint="eastAsia" w:ascii="Helvetica" w:hAnsi="Helvetica" w:eastAsia="Arial Unicode MS"/>
                <w:lang w:val="en-US" w:eastAsia="zh-CN"/>
              </w:rPr>
            </w:pPr>
            <w:r>
              <w:rPr>
                <w:rStyle w:val="11"/>
                <w:rFonts w:hint="eastAsia" w:ascii="Helvetica" w:hAnsi="Helvetica"/>
                <w:lang w:val="en-US" w:eastAsia="zh-CN"/>
              </w:rPr>
              <w:t>wxh5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F1F1F1" w:themeFill="background1" w:themeFillShade="F2"/>
            <w:tcMar>
              <w:top w:w="80" w:type="dxa"/>
              <w:left w:w="80" w:type="dxa"/>
              <w:bottom w:w="80" w:type="dxa"/>
              <w:right w:w="80" w:type="dxa"/>
            </w:tcMar>
            <w:vAlign w:val="top"/>
          </w:tcPr>
          <w:p>
            <w:pPr>
              <w:pStyle w:val="14"/>
              <w:framePr w:w="0" w:wrap="auto" w:vAnchor="margin" w:hAnchor="text" w:yAlign="inline"/>
            </w:pPr>
            <w:r>
              <w:rPr>
                <w:rStyle w:val="11"/>
                <w:lang w:val="zh-TW" w:eastAsia="zh-TW"/>
              </w:rPr>
              <w:t>在线网银</w:t>
            </w:r>
          </w:p>
        </w:tc>
        <w:tc>
          <w:tcPr>
            <w:tcW w:w="4816" w:type="dxa"/>
            <w:tcBorders>
              <w:top w:val="single" w:color="000000" w:sz="2" w:space="0"/>
              <w:left w:val="single" w:color="000000" w:sz="2" w:space="0"/>
              <w:bottom w:val="single" w:color="000000" w:sz="2" w:space="0"/>
              <w:right w:val="single" w:color="000000" w:sz="2" w:space="0"/>
            </w:tcBorders>
            <w:shd w:val="clear" w:color="auto" w:fill="F1F1F1" w:themeFill="background1" w:themeFillShade="F2"/>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bank</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pPr>
            <w:r>
              <w:rPr>
                <w:rStyle w:val="11"/>
                <w:lang w:val="zh-TW" w:eastAsia="zh-TW"/>
              </w:rPr>
              <w:t>支付宝</w:t>
            </w:r>
            <w:r>
              <w:rPr>
                <w:rStyle w:val="11"/>
                <w:rFonts w:hint="eastAsia"/>
                <w:lang w:val="en-US" w:eastAsia="zh-CN"/>
              </w:rPr>
              <w:t>H5</w:t>
            </w:r>
          </w:p>
        </w:tc>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alipaywap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rPr>
                <w:rStyle w:val="11"/>
                <w:rFonts w:hint="eastAsia" w:eastAsia="Arial Unicode MS"/>
                <w:lang w:val="zh-TW" w:eastAsia="zh-CN"/>
              </w:rPr>
            </w:pPr>
            <w:r>
              <w:rPr>
                <w:rStyle w:val="11"/>
                <w:rFonts w:hint="eastAsia"/>
                <w:lang w:val="zh-TW" w:eastAsia="zh-CN"/>
              </w:rPr>
              <w:t>快捷支付</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rPr>
                <w:rStyle w:val="11"/>
                <w:rFonts w:ascii="Helvetica" w:hAnsi="Helvetica"/>
                <w:lang w:val="en-US"/>
              </w:rPr>
            </w:pPr>
            <w:r>
              <w:rPr>
                <w:rFonts w:ascii="Consolas" w:hAnsi="Consolas" w:eastAsia="Consolas" w:cs="Consolas"/>
                <w:b w:val="0"/>
                <w:i w:val="0"/>
                <w:caps w:val="0"/>
                <w:color w:val="222222"/>
                <w:spacing w:val="0"/>
                <w:sz w:val="18"/>
                <w:szCs w:val="18"/>
                <w:shd w:val="clear" w:fill="FFFFFF"/>
              </w:rPr>
              <w:t>quickbank</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rPr>
                <w:rStyle w:val="11"/>
                <w:rFonts w:hint="eastAsia"/>
                <w:lang w:val="en-US" w:eastAsia="zh-CN"/>
              </w:rPr>
            </w:pPr>
            <w:r>
              <w:rPr>
                <w:rStyle w:val="11"/>
                <w:rFonts w:hint="eastAsia"/>
                <w:lang w:val="en-US" w:eastAsia="zh-CN"/>
              </w:rPr>
              <w:t>QQ扫码</w:t>
            </w:r>
          </w:p>
        </w:tc>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rPr>
                <w:rFonts w:hint="eastAsia" w:ascii="Consolas" w:hAnsi="Consolas" w:eastAsia="宋体" w:cs="Consolas"/>
                <w:b w:val="0"/>
                <w:i w:val="0"/>
                <w:caps w:val="0"/>
                <w:color w:val="222222"/>
                <w:spacing w:val="0"/>
                <w:sz w:val="18"/>
                <w:szCs w:val="18"/>
                <w:shd w:val="clear" w:fill="FFFFFF"/>
                <w:lang w:val="en-US" w:eastAsia="zh-CN"/>
              </w:rPr>
            </w:pPr>
            <w:r>
              <w:rPr>
                <w:rFonts w:ascii="Consolas" w:hAnsi="Consolas" w:eastAsia="Consolas" w:cs="Consolas"/>
                <w:b w:val="0"/>
                <w:i w:val="0"/>
                <w:caps w:val="0"/>
                <w:color w:val="222222"/>
                <w:spacing w:val="0"/>
                <w:sz w:val="18"/>
                <w:szCs w:val="18"/>
                <w:shd w:val="clear" w:fill="FFFFFF"/>
              </w:rPr>
              <w:t>qqrcode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rPr>
                <w:rStyle w:val="11"/>
                <w:rFonts w:hint="eastAsia"/>
                <w:lang w:val="en-US" w:eastAsia="zh-CN"/>
              </w:rPr>
            </w:pPr>
            <w:r>
              <w:rPr>
                <w:rStyle w:val="11"/>
                <w:rFonts w:hint="eastAsia" w:ascii="宋体" w:hAnsi="宋体" w:eastAsia="宋体" w:cs="宋体"/>
                <w:lang w:val="en-US" w:eastAsia="zh-CN"/>
              </w:rPr>
              <w:t>QQH5</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rPr>
                <w:rFonts w:hint="eastAsia" w:ascii="Consolas" w:hAnsi="Consolas" w:eastAsia="宋体" w:cs="Consolas"/>
                <w:b w:val="0"/>
                <w:i w:val="0"/>
                <w:caps w:val="0"/>
                <w:color w:val="222222"/>
                <w:spacing w:val="0"/>
                <w:sz w:val="18"/>
                <w:szCs w:val="18"/>
                <w:shd w:val="clear" w:fill="FFFFFF"/>
                <w:lang w:val="en-US" w:eastAsia="zh-CN"/>
              </w:rPr>
            </w:pPr>
            <w:r>
              <w:rPr>
                <w:rFonts w:hint="eastAsia" w:ascii="宋体" w:hAnsi="宋体" w:eastAsia="宋体" w:cs="宋体"/>
                <w:b w:val="0"/>
                <w:i w:val="0"/>
                <w:caps w:val="0"/>
                <w:color w:val="333333"/>
                <w:spacing w:val="0"/>
                <w:sz w:val="18"/>
                <w:szCs w:val="18"/>
                <w:shd w:val="clear" w:fill="FFFFFF"/>
                <w:lang w:val="en-US" w:eastAsia="zh-CN"/>
              </w:rPr>
              <w:t>q</w:t>
            </w:r>
            <w:r>
              <w:rPr>
                <w:rFonts w:hint="eastAsia" w:ascii="宋体" w:hAnsi="宋体" w:eastAsia="宋体" w:cs="宋体"/>
                <w:b w:val="0"/>
                <w:i w:val="0"/>
                <w:caps w:val="0"/>
                <w:color w:val="333333"/>
                <w:spacing w:val="0"/>
                <w:sz w:val="18"/>
                <w:szCs w:val="18"/>
                <w:shd w:val="clear" w:fill="FFFFFF"/>
              </w:rPr>
              <w:t>qwallet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rPr>
                <w:rStyle w:val="11"/>
                <w:rFonts w:hint="eastAsia" w:ascii="宋体" w:hAnsi="宋体" w:eastAsia="宋体" w:cs="宋体"/>
                <w:lang w:val="en-US" w:eastAsia="zh-CN"/>
              </w:rPr>
            </w:pPr>
            <w:r>
              <w:rPr>
                <w:rStyle w:val="11"/>
                <w:rFonts w:hint="eastAsia"/>
                <w:lang w:val="en-US" w:eastAsia="zh-CN"/>
              </w:rPr>
              <w:t>京东扫码</w:t>
            </w:r>
          </w:p>
        </w:tc>
        <w:tc>
          <w:tcPr>
            <w:tcW w:w="4816" w:type="dxa"/>
            <w:tcBorders>
              <w:top w:val="single" w:color="000000" w:sz="2" w:space="0"/>
              <w:left w:val="single" w:color="000000" w:sz="2" w:space="0"/>
              <w:bottom w:val="single" w:color="000000" w:sz="2" w:space="0"/>
              <w:right w:val="single" w:color="000000" w:sz="2" w:space="0"/>
            </w:tcBorders>
            <w:shd w:val="clear" w:color="auto" w:fill="FFFFFF" w:themeFill="background1"/>
            <w:tcMar>
              <w:top w:w="80" w:type="dxa"/>
              <w:left w:w="80" w:type="dxa"/>
              <w:bottom w:w="80" w:type="dxa"/>
              <w:right w:w="80" w:type="dxa"/>
            </w:tcMar>
            <w:vAlign w:val="top"/>
          </w:tcPr>
          <w:p>
            <w:pPr>
              <w:pStyle w:val="14"/>
              <w:framePr w:w="0" w:wrap="auto" w:vAnchor="margin" w:hAnchor="text" w:yAlign="inline"/>
              <w:rPr>
                <w:rFonts w:hint="eastAsia" w:ascii="宋体" w:hAnsi="宋体" w:eastAsia="宋体" w:cs="宋体"/>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jdsm</w:t>
            </w:r>
          </w:p>
        </w:tc>
      </w:tr>
    </w:tbl>
    <w:p>
      <w:pPr>
        <w:pStyle w:val="9"/>
        <w:framePr w:w="0" w:wrap="auto" w:vAnchor="margin" w:hAnchor="text" w:yAlign="inline"/>
      </w:pPr>
    </w:p>
    <w:p>
      <w:pPr>
        <w:pStyle w:val="9"/>
        <w:framePr w:w="0" w:wrap="auto" w:vAnchor="margin" w:hAnchor="text" w:yAlign="inline"/>
      </w:pPr>
    </w:p>
    <w:p>
      <w:pPr>
        <w:pStyle w:val="9"/>
        <w:framePr w:w="0" w:wrap="auto" w:vAnchor="margin" w:hAnchor="text" w:yAlign="inline"/>
      </w:pPr>
      <w:r>
        <w:t>附录</w:t>
      </w:r>
      <w:r>
        <w:rPr>
          <w:rStyle w:val="11"/>
          <w:rFonts w:ascii="Helvetica" w:hAnsi="Helvetica"/>
          <w:b/>
          <w:bCs/>
          <w:lang w:val="zh-TW" w:eastAsia="zh-TW"/>
        </w:rPr>
        <w:t>2</w:t>
      </w:r>
      <w:r>
        <w:t>：</w:t>
      </w:r>
    </w:p>
    <w:p>
      <w:pPr>
        <w:pStyle w:val="16"/>
        <w:framePr w:w="0" w:wrap="auto" w:vAnchor="margin" w:hAnchor="text" w:yAlign="inline"/>
      </w:pPr>
      <w:r>
        <w:rPr>
          <w:rStyle w:val="11"/>
          <w:rFonts w:hint="eastAsia" w:eastAsia="Arial Unicode MS"/>
          <w:b w:val="0"/>
          <w:bCs w:val="0"/>
          <w:lang w:val="zh-TW" w:eastAsia="zh-TW"/>
        </w:rPr>
        <w:t>当</w:t>
      </w:r>
      <w:r>
        <w:t>paytype</w:t>
      </w:r>
      <w:r>
        <w:rPr>
          <w:rStyle w:val="11"/>
          <w:rFonts w:hint="eastAsia" w:eastAsia="Arial Unicode MS"/>
          <w:b w:val="0"/>
          <w:bCs w:val="0"/>
          <w:lang w:val="zh-TW" w:eastAsia="zh-TW"/>
        </w:rPr>
        <w:t>为</w:t>
      </w:r>
      <w:r>
        <w:t>bank</w:t>
      </w:r>
      <w:r>
        <w:rPr>
          <w:rStyle w:val="11"/>
          <w:rFonts w:hint="eastAsia" w:eastAsia="Arial Unicode MS"/>
          <w:b w:val="0"/>
          <w:bCs w:val="0"/>
          <w:lang w:val="zh-TW" w:eastAsia="zh-TW"/>
        </w:rPr>
        <w:t>时，</w:t>
      </w:r>
      <w:r>
        <w:t>bankcode</w:t>
      </w:r>
      <w:r>
        <w:rPr>
          <w:rStyle w:val="11"/>
          <w:rFonts w:hint="eastAsia" w:eastAsia="Arial Unicode MS"/>
          <w:b w:val="0"/>
          <w:bCs w:val="0"/>
          <w:lang w:val="zh-TW" w:eastAsia="zh-TW"/>
        </w:rPr>
        <w:t>为以下银行取值</w:t>
      </w:r>
    </w:p>
    <w:p>
      <w:pPr>
        <w:framePr w:w="0" w:wrap="auto" w:vAnchor="margin" w:hAnchor="text" w:yAlign="inline"/>
      </w:pPr>
    </w:p>
    <w:tbl>
      <w:tblPr>
        <w:tblStyle w:val="5"/>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4816"/>
        <w:gridCol w:w="481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298" w:hRule="atLeast"/>
          <w:tblHeader/>
        </w:trPr>
        <w:tc>
          <w:tcPr>
            <w:tcW w:w="481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13"/>
              <w:framePr w:w="0" w:wrap="auto" w:vAnchor="margin" w:hAnchor="text" w:yAlign="inline"/>
            </w:pPr>
            <w:r>
              <w:rPr>
                <w:rStyle w:val="11"/>
                <w:lang w:val="zh-TW" w:eastAsia="zh-TW"/>
              </w:rPr>
              <w:t>银行名称</w:t>
            </w:r>
          </w:p>
        </w:tc>
        <w:tc>
          <w:tcPr>
            <w:tcW w:w="481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top"/>
          </w:tcPr>
          <w:p>
            <w:pPr>
              <w:pStyle w:val="13"/>
              <w:framePr w:w="0" w:wrap="auto" w:vAnchor="margin" w:hAnchor="text" w:yAlign="inline"/>
            </w:pPr>
            <w:r>
              <w:rPr>
                <w:rStyle w:val="11"/>
                <w:lang w:val="zh-TW" w:eastAsia="zh-TW"/>
              </w:rPr>
              <w:t>银行编号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08" w:hRule="atLeast"/>
        </w:trPr>
        <w:tc>
          <w:tcPr>
            <w:tcW w:w="481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中国工商银行</w:t>
            </w:r>
          </w:p>
        </w:tc>
        <w:tc>
          <w:tcPr>
            <w:tcW w:w="481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ICBC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中国农业银行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ABC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中国银行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BOCSH</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建设银行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CCB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招商银行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CMB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浦发银行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SPDB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广发银行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GDB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交通银行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BOCOM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邮政储蓄银行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PSBC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304"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中信银行</w:t>
            </w:r>
            <w:r>
              <w:rPr>
                <w:rStyle w:val="11"/>
                <w:lang w:val="en-US"/>
              </w:rPr>
              <w:tab/>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CNCB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民生银行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CMBC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光大银行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CEB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华夏银行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HXB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兴业银行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CIB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上海银行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BOS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上海农商</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SRCB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lang w:val="zh-TW" w:eastAsia="zh-TW"/>
              </w:rPr>
              <w:t>平安银行</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PAB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95"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lang w:val="zh-TW" w:eastAsia="zh-TW"/>
              </w:rPr>
              <w:t>北京银行</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14"/>
              <w:framePr w:w="0" w:wrap="auto" w:vAnchor="margin" w:hAnchor="text" w:yAlign="inline"/>
            </w:pPr>
            <w:r>
              <w:rPr>
                <w:rStyle w:val="11"/>
                <w:rFonts w:ascii="Helvetica" w:hAnsi="Helvetica"/>
                <w:lang w:val="en-US"/>
              </w:rPr>
              <w:t>BCCB</w:t>
            </w:r>
          </w:p>
        </w:tc>
      </w:tr>
    </w:tbl>
    <w:p>
      <w:pPr>
        <w:framePr w:w="0" w:wrap="auto" w:vAnchor="margin" w:hAnchor="text" w:yAlign="inline"/>
        <w:widowControl w:val="0"/>
        <w:ind w:left="216" w:hanging="216"/>
      </w:pPr>
    </w:p>
    <w:sectPr>
      <w:headerReference r:id="rId3" w:type="default"/>
      <w:footerReference r:id="rId4" w:type="default"/>
      <w:pgSz w:w="11900" w:h="16840"/>
      <w:pgMar w:top="1134" w:right="1134" w:bottom="1134" w:left="1134" w:header="709" w:footer="85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PMingLiU-ExtB">
    <w:panose1 w:val="02020500000000000000"/>
    <w:charset w:val="88"/>
    <w:family w:val="roman"/>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roma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tabs>
        <w:tab w:val="center" w:pos="4819"/>
        <w:tab w:val="right" w:pos="9612"/>
        <w:tab w:val="clear" w:pos="9020"/>
      </w:tabs>
    </w:pPr>
    <w:r>
      <w:rPr>
        <w:lang w:val="en-US"/>
      </w:rPr>
      <w:tab/>
    </w:r>
    <w:r>
      <w:rPr>
        <w:rFonts w:hint="eastAsia" w:eastAsia="Arial Unicode MS"/>
        <w:lang w:val="zh-TW" w:eastAsia="zh-TW"/>
      </w:rPr>
      <w:t>第</w:t>
    </w: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r>
      <w:rPr>
        <w:rFonts w:hint="eastAsia" w:eastAsia="Arial Unicode MS"/>
        <w:lang w:val="zh-TW" w:eastAsia="zh-TW"/>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2"/>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3"/>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4"/>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2475FD"/>
    <w:rsid w:val="017B7247"/>
    <w:rsid w:val="01B32403"/>
    <w:rsid w:val="01F03300"/>
    <w:rsid w:val="040C458D"/>
    <w:rsid w:val="0C16167B"/>
    <w:rsid w:val="1589380C"/>
    <w:rsid w:val="16ED28A5"/>
    <w:rsid w:val="180A0D3C"/>
    <w:rsid w:val="1B304383"/>
    <w:rsid w:val="1E3F2A28"/>
    <w:rsid w:val="2644716E"/>
    <w:rsid w:val="26D6790D"/>
    <w:rsid w:val="2D1F07D0"/>
    <w:rsid w:val="2E277376"/>
    <w:rsid w:val="317C29C2"/>
    <w:rsid w:val="32FA2839"/>
    <w:rsid w:val="36A61EF7"/>
    <w:rsid w:val="416E37F2"/>
    <w:rsid w:val="473C62B1"/>
    <w:rsid w:val="4DD330E3"/>
    <w:rsid w:val="53884844"/>
    <w:rsid w:val="549E700D"/>
    <w:rsid w:val="5AB42740"/>
    <w:rsid w:val="69A15087"/>
    <w:rsid w:val="6A67610A"/>
    <w:rsid w:val="6E0617FA"/>
    <w:rsid w:val="6E6E365A"/>
    <w:rsid w:val="748622BD"/>
    <w:rsid w:val="78DE6311"/>
    <w:rsid w:val="7CFE7C5F"/>
    <w:rsid w:val="7D6365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paragraph" w:styleId="2">
    <w:name w:val="heading 1"/>
    <w:next w:val="1"/>
    <w:qFormat/>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left"/>
      <w:outlineLvl w:val="0"/>
    </w:pPr>
    <w:rPr>
      <w:rFonts w:hint="eastAsia" w:ascii="Arial Unicode MS" w:hAnsi="Arial Unicode MS" w:eastAsia="Arial Unicode MS" w:cs="Arial Unicode MS"/>
      <w:color w:val="000000"/>
      <w:spacing w:val="0"/>
      <w:w w:val="100"/>
      <w:kern w:val="44"/>
      <w:position w:val="0"/>
      <w:sz w:val="44"/>
      <w:szCs w:val="44"/>
      <w:u w:val="none" w:color="000000"/>
      <w:vertAlign w:val="baseline"/>
      <w:lang w:val="zh-TW" w:eastAsia="zh-TW"/>
    </w:rPr>
  </w:style>
  <w:style w:type="character" w:default="1" w:styleId="3">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qFormat/>
    <w:uiPriority w:val="0"/>
    <w:rPr>
      <w:u w:val="single"/>
    </w:rPr>
  </w:style>
  <w:style w:type="table" w:customStyle="1" w:styleId="6">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8">
    <w:name w:val="页眉与页脚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000000"/>
      <w:vertAlign w:val="baseline"/>
      <w:lang w:val="en-US"/>
    </w:rPr>
  </w:style>
  <w:style w:type="paragraph" w:customStyle="1" w:styleId="9">
    <w:name w:val="小标题 A"/>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hint="eastAsia" w:ascii="Arial Unicode MS" w:hAnsi="Arial Unicode MS" w:eastAsia="Arial Unicode MS" w:cs="Arial Unicode MS"/>
      <w:color w:val="000000"/>
      <w:spacing w:val="0"/>
      <w:w w:val="100"/>
      <w:kern w:val="0"/>
      <w:position w:val="0"/>
      <w:sz w:val="36"/>
      <w:szCs w:val="36"/>
      <w:u w:val="none" w:color="000000"/>
      <w:vertAlign w:val="baseline"/>
      <w:lang w:val="zh-TW" w:eastAsia="zh-TW"/>
    </w:rPr>
  </w:style>
  <w:style w:type="paragraph" w:customStyle="1" w:styleId="10">
    <w:name w:val="小标题 3 A"/>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60" w:beforeAutospacing="0" w:after="40" w:afterAutospacing="0" w:line="288" w:lineRule="auto"/>
      <w:ind w:left="0" w:right="0" w:firstLine="0"/>
      <w:jc w:val="left"/>
      <w:outlineLvl w:val="2"/>
    </w:pPr>
    <w:rPr>
      <w:rFonts w:ascii="Times New Roman" w:hAnsi="Times New Roman" w:eastAsia="Arial Unicode MS" w:cs="Arial Unicode MS"/>
      <w:color w:val="000000"/>
      <w:spacing w:val="5"/>
      <w:w w:val="100"/>
      <w:kern w:val="0"/>
      <w:position w:val="0"/>
      <w:sz w:val="28"/>
      <w:szCs w:val="28"/>
      <w:u w:val="none" w:color="000000"/>
      <w:vertAlign w:val="baseline"/>
      <w:lang w:val="zh-TW" w:eastAsia="zh-TW"/>
    </w:rPr>
  </w:style>
  <w:style w:type="character" w:customStyle="1" w:styleId="11">
    <w:name w:val="无"/>
    <w:qFormat/>
    <w:uiPriority w:val="0"/>
  </w:style>
  <w:style w:type="character" w:customStyle="1" w:styleId="12">
    <w:name w:val="Hyperlink.0"/>
    <w:basedOn w:val="11"/>
    <w:qFormat/>
    <w:uiPriority w:val="0"/>
    <w:rPr>
      <w:u w:val="single"/>
      <w:lang w:val="zh-TW" w:eastAsia="zh-TW"/>
    </w:rPr>
  </w:style>
  <w:style w:type="paragraph" w:customStyle="1" w:styleId="13">
    <w:name w:val="表格样式 1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000000"/>
      <w:vertAlign w:val="baseline"/>
      <w:lang w:val="en-US"/>
    </w:rPr>
  </w:style>
  <w:style w:type="paragraph" w:customStyle="1" w:styleId="14">
    <w:name w:val="表格样式 2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000000"/>
      <w:vertAlign w:val="baseline"/>
      <w:lang w:val="en-US"/>
    </w:rPr>
  </w:style>
  <w:style w:type="paragraph" w:customStyle="1" w:styleId="15">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000000"/>
      <w:vertAlign w:val="baseline"/>
    </w:rPr>
  </w:style>
  <w:style w:type="paragraph" w:customStyle="1" w:styleId="16">
    <w:name w:val="小标题（红色） A"/>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Helvetica" w:eastAsia="Arial Unicode MS" w:cs="Arial Unicode MS"/>
      <w:b/>
      <w:bCs/>
      <w:color w:val="C82505"/>
      <w:spacing w:val="0"/>
      <w:w w:val="100"/>
      <w:kern w:val="0"/>
      <w:position w:val="0"/>
      <w:sz w:val="32"/>
      <w:szCs w:val="32"/>
      <w:u w:val="none" w:color="C82505"/>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2017-03-06T19:24:00Z</dcterms:created>
  <dc:creator>Administrator</dc:creator>
  <cp:lastModifiedBy>DELL</cp:lastModifiedBy>
  <dcterms:modified xsi:type="dcterms:W3CDTF">2018-07-14T07:56:20Z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